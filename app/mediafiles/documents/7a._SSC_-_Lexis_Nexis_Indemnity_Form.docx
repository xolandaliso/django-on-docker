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9" w:line="100" w:lineRule="auto"/>
        <w:jc w:val="left"/>
        <w:rPr>
          <w:sz w:val="10"/>
          <w:szCs w:val="10"/>
        </w:rPr>
      </w:pPr>
      <w:r w:rsidDel="00000000" w:rsidR="00000000" w:rsidRPr="00000000">
        <w:rPr/>
        <w:pict>
          <v:shape style="position:absolute;margin-left:31.316929133858267pt;margin-top:-0.2540944881889764pt;width:71.5197pt;height:100.895pt;mso-position-horizontal-relative:page;mso-position-vertical-relative:page;z-index:-849;mso-position-horizontal:absolute;mso-position-vertical:absolute;" type="#_x0000_t75">
            <v:imagedata r:id="rId1" o:title=""/>
          </v:shape>
        </w:pict>
      </w:r>
      <w:r w:rsidDel="00000000" w:rsidR="00000000" w:rsidRPr="00000000">
        <w:rPr>
          <w:rtl w:val="0"/>
        </w:rPr>
      </w:r>
    </w:p>
    <w:p w:rsidR="00000000" w:rsidDel="00000000" w:rsidP="00000000" w:rsidRDefault="00000000" w:rsidRPr="00000000" w14:paraId="00000002">
      <w:pPr>
        <w:ind w:left="8237" w:firstLine="0"/>
        <w:jc w:val="left"/>
        <w:rPr>
          <w:rFonts w:ascii="Times New Roman" w:cs="Times New Roman" w:eastAsia="Times New Roman" w:hAnsi="Times New Roman"/>
          <w:sz w:val="20"/>
          <w:szCs w:val="20"/>
        </w:rPr>
      </w:pPr>
      <w:r w:rsidDel="00000000" w:rsidR="00000000" w:rsidRPr="00000000">
        <w:rPr/>
        <w:pict>
          <v:shape style="width:125.44pt;height:14.0993pt" type="#_x0000_t75">
            <v:imagedata r:id="rId2" o:title=""/>
          </v:shape>
        </w:pict>
      </w:r>
      <w:r w:rsidDel="00000000" w:rsidR="00000000" w:rsidRPr="00000000">
        <w:rPr>
          <w:rtl w:val="0"/>
        </w:rPr>
      </w:r>
    </w:p>
    <w:p w:rsidR="00000000" w:rsidDel="00000000" w:rsidP="00000000" w:rsidRDefault="00000000" w:rsidRPr="00000000" w14:paraId="00000003">
      <w:pPr>
        <w:spacing w:before="6" w:line="200" w:lineRule="auto"/>
        <w:jc w:val="left"/>
        <w:rPr>
          <w:sz w:val="20"/>
          <w:szCs w:val="20"/>
        </w:rPr>
      </w:pPr>
      <w:r w:rsidDel="00000000" w:rsidR="00000000" w:rsidRPr="00000000">
        <w:rPr>
          <w:rtl w:val="0"/>
        </w:rPr>
      </w:r>
    </w:p>
    <w:p w:rsidR="00000000" w:rsidDel="00000000" w:rsidP="00000000" w:rsidRDefault="00000000" w:rsidRPr="00000000" w14:paraId="00000004">
      <w:pPr>
        <w:ind w:left="8586" w:firstLine="0"/>
        <w:jc w:val="left"/>
        <w:rPr>
          <w:rFonts w:ascii="Times New Roman" w:cs="Times New Roman" w:eastAsia="Times New Roman" w:hAnsi="Times New Roman"/>
          <w:sz w:val="18.2695"/>
          <w:szCs w:val="18.2695"/>
        </w:rPr>
      </w:pPr>
      <w:r w:rsidDel="00000000" w:rsidR="00000000" w:rsidRPr="00000000">
        <w:rPr/>
        <w:pict>
          <v:shape style="width:107.238pt;height:9.1355pt" type="#_x0000_t75">
            <v:imagedata r:id="rId3" o:title=""/>
          </v:shape>
        </w:pict>
      </w:r>
      <w:r w:rsidDel="00000000" w:rsidR="00000000" w:rsidRPr="00000000">
        <w:rPr>
          <w:rtl w:val="0"/>
        </w:rPr>
      </w:r>
    </w:p>
    <w:p w:rsidR="00000000" w:rsidDel="00000000" w:rsidP="00000000" w:rsidRDefault="00000000" w:rsidRPr="00000000" w14:paraId="00000005">
      <w:pPr>
        <w:spacing w:line="200" w:lineRule="auto"/>
        <w:jc w:val="left"/>
        <w:rPr>
          <w:sz w:val="20"/>
          <w:szCs w:val="20"/>
        </w:rPr>
      </w:pPr>
      <w:r w:rsidDel="00000000" w:rsidR="00000000" w:rsidRPr="00000000">
        <w:rPr>
          <w:rtl w:val="0"/>
        </w:rPr>
      </w:r>
    </w:p>
    <w:p w:rsidR="00000000" w:rsidDel="00000000" w:rsidP="00000000" w:rsidRDefault="00000000" w:rsidRPr="00000000" w14:paraId="00000006">
      <w:pPr>
        <w:spacing w:before="19" w:line="260" w:lineRule="auto"/>
        <w:jc w:val="left"/>
        <w:rPr>
          <w:sz w:val="26"/>
          <w:szCs w:val="26"/>
        </w:rPr>
      </w:pPr>
      <w:r w:rsidDel="00000000" w:rsidR="00000000" w:rsidRPr="00000000">
        <w:rPr>
          <w:rtl w:val="0"/>
        </w:rPr>
      </w:r>
    </w:p>
    <w:p w:rsidR="00000000" w:rsidDel="00000000" w:rsidP="00000000" w:rsidRDefault="00000000" w:rsidRPr="00000000" w14:paraId="00000007">
      <w:pPr>
        <w:spacing w:line="560" w:lineRule="auto"/>
        <w:ind w:left="131" w:firstLine="0"/>
        <w:jc w:val="left"/>
        <w:rPr>
          <w:rFonts w:ascii="Arial" w:cs="Arial" w:eastAsia="Arial" w:hAnsi="Arial"/>
          <w:sz w:val="50"/>
          <w:szCs w:val="50"/>
        </w:rPr>
      </w:pPr>
      <w:r w:rsidDel="00000000" w:rsidR="00000000" w:rsidRPr="00000000">
        <w:rPr>
          <w:rFonts w:ascii="Arial" w:cs="Arial" w:eastAsia="Arial" w:hAnsi="Arial"/>
          <w:sz w:val="50"/>
          <w:szCs w:val="50"/>
          <w:vertAlign w:val="baseline"/>
          <w:rtl w:val="0"/>
        </w:rPr>
        <w:t xml:space="preserve">Consent and Indemnity Form</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177800</wp:posOffset>
                </wp:positionH>
                <wp:positionV relativeFrom="paragraph">
                  <wp:posOffset>558800</wp:posOffset>
                </wp:positionV>
                <wp:extent cx="6751828" cy="12700"/>
                <wp:effectExtent b="0" l="0" r="0" t="0"/>
                <wp:wrapNone/>
                <wp:docPr id="4" name=""/>
                <a:graphic>
                  <a:graphicData uri="http://schemas.microsoft.com/office/word/2010/wordprocessingGroup">
                    <wpg:wgp>
                      <wpg:cNvGrpSpPr/>
                      <wpg:grpSpPr>
                        <a:xfrm>
                          <a:off x="2300275" y="3773900"/>
                          <a:ext cx="6751828" cy="12700"/>
                          <a:chOff x="2300275" y="3773900"/>
                          <a:chExt cx="6751850" cy="12200"/>
                        </a:xfrm>
                      </wpg:grpSpPr>
                      <wpg:grpSp>
                        <wpg:cNvGrpSpPr/>
                        <wpg:grpSpPr>
                          <a:xfrm>
                            <a:off x="2300286" y="3780000"/>
                            <a:ext cx="6751828" cy="0"/>
                            <a:chOff x="0" y="0"/>
                            <a:chExt cx="6751828" cy="0"/>
                          </a:xfrm>
                        </wpg:grpSpPr>
                        <wps:wsp>
                          <wps:cNvSpPr/>
                          <wps:cNvPr id="3" name="Shape 3"/>
                          <wps:spPr>
                            <a:xfrm>
                              <a:off x="0" y="0"/>
                              <a:ext cx="6751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0"/>
                              <a:ext cx="6751828" cy="0"/>
                            </a:xfrm>
                            <a:custGeom>
                              <a:rect b="b" l="l" r="r" t="t"/>
                              <a:pathLst>
                                <a:path extrusionOk="0" h="1" w="6751828">
                                  <a:moveTo>
                                    <a:pt x="0" y="0"/>
                                  </a:moveTo>
                                  <a:lnTo>
                                    <a:pt x="6751828" y="0"/>
                                  </a:lnTo>
                                </a:path>
                              </a:pathLst>
                            </a:custGeom>
                            <a:noFill/>
                            <a:ln cap="flat" cmpd="sng" w="1217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177800</wp:posOffset>
                </wp:positionH>
                <wp:positionV relativeFrom="paragraph">
                  <wp:posOffset>558800</wp:posOffset>
                </wp:positionV>
                <wp:extent cx="6751828" cy="12700"/>
                <wp:effectExtent b="0" l="0" r="0" t="0"/>
                <wp:wrapNone/>
                <wp:docPr id="4"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6751828" cy="12700"/>
                        </a:xfrm>
                        <a:prstGeom prst="rect"/>
                        <a:ln/>
                      </pic:spPr>
                    </pic:pic>
                  </a:graphicData>
                </a:graphic>
              </wp:anchor>
            </w:drawing>
          </mc:Fallback>
        </mc:AlternateContent>
      </w:r>
    </w:p>
    <w:p w:rsidR="00000000" w:rsidDel="00000000" w:rsidP="00000000" w:rsidRDefault="00000000" w:rsidRPr="00000000" w14:paraId="00000008">
      <w:pPr>
        <w:spacing w:before="2" w:line="140" w:lineRule="auto"/>
        <w:jc w:val="left"/>
        <w:rPr>
          <w:sz w:val="14"/>
          <w:szCs w:val="14"/>
        </w:rPr>
      </w:pPr>
      <w:r w:rsidDel="00000000" w:rsidR="00000000" w:rsidRPr="00000000">
        <w:rPr>
          <w:rtl w:val="0"/>
        </w:rPr>
      </w:r>
    </w:p>
    <w:p w:rsidR="00000000" w:rsidDel="00000000" w:rsidP="00000000" w:rsidRDefault="00000000" w:rsidRPr="00000000" w14:paraId="00000009">
      <w:pPr>
        <w:spacing w:line="200" w:lineRule="auto"/>
        <w:jc w:val="left"/>
        <w:rPr>
          <w:sz w:val="20"/>
          <w:szCs w:val="20"/>
        </w:rPr>
      </w:pPr>
      <w:r w:rsidDel="00000000" w:rsidR="00000000" w:rsidRPr="00000000">
        <w:rPr>
          <w:rtl w:val="0"/>
        </w:rPr>
      </w:r>
    </w:p>
    <w:p w:rsidR="00000000" w:rsidDel="00000000" w:rsidP="00000000" w:rsidRDefault="00000000" w:rsidRPr="00000000" w14:paraId="0000000A">
      <w:pPr>
        <w:spacing w:line="200" w:lineRule="auto"/>
        <w:jc w:val="left"/>
        <w:rPr>
          <w:sz w:val="20"/>
          <w:szCs w:val="20"/>
        </w:rPr>
      </w:pPr>
      <w:r w:rsidDel="00000000" w:rsidR="00000000" w:rsidRPr="00000000">
        <w:rPr>
          <w:rtl w:val="0"/>
        </w:rPr>
      </w:r>
    </w:p>
    <w:tbl>
      <w:tblPr>
        <w:tblStyle w:val="Table1"/>
        <w:tblW w:w="10873.0" w:type="dxa"/>
        <w:jc w:val="left"/>
        <w:tblInd w:w="107.0" w:type="dxa"/>
        <w:tblLayout w:type="fixed"/>
        <w:tblLook w:val="0000"/>
      </w:tblPr>
      <w:tblGrid>
        <w:gridCol w:w="10717"/>
        <w:gridCol w:w="10.4"/>
        <w:gridCol w:w="10.4"/>
        <w:gridCol w:w="10.4"/>
        <w:gridCol w:w="10.4"/>
        <w:gridCol w:w="10.4"/>
        <w:gridCol w:w="10.4"/>
        <w:gridCol w:w="10.4"/>
        <w:gridCol w:w="10.4"/>
        <w:gridCol w:w="10.4"/>
        <w:gridCol w:w="10.4"/>
        <w:gridCol w:w="10.4"/>
        <w:gridCol w:w="10.4"/>
        <w:gridCol w:w="10.4"/>
        <w:gridCol w:w="10.4"/>
        <w:gridCol w:w="10.4"/>
        <w:tblGridChange w:id="0">
          <w:tblGrid>
            <w:gridCol w:w="10717"/>
            <w:gridCol w:w="10.4"/>
            <w:gridCol w:w="10.4"/>
            <w:gridCol w:w="10.4"/>
            <w:gridCol w:w="10.4"/>
            <w:gridCol w:w="10.4"/>
            <w:gridCol w:w="10.4"/>
            <w:gridCol w:w="10.4"/>
            <w:gridCol w:w="10.4"/>
            <w:gridCol w:w="10.4"/>
            <w:gridCol w:w="10.4"/>
            <w:gridCol w:w="10.4"/>
            <w:gridCol w:w="10.4"/>
            <w:gridCol w:w="10.4"/>
            <w:gridCol w:w="10.4"/>
            <w:gridCol w:w="10.4"/>
          </w:tblGrid>
        </w:tblGridChange>
      </w:tblGrid>
      <w:tr>
        <w:trPr>
          <w:cantSplit w:val="0"/>
          <w:trHeight w:val="371" w:hRule="atLeast"/>
          <w:tblHeader w:val="0"/>
        </w:trPr>
        <w:tc>
          <w:tcPr>
            <w:gridSpan w:val="16"/>
            <w:tcBorders>
              <w:top w:color="bebebe" w:space="0" w:sz="8" w:val="single"/>
              <w:left w:color="000000" w:space="0" w:sz="0" w:val="nil"/>
              <w:bottom w:color="bebebe" w:space="0" w:sz="8" w:val="single"/>
              <w:right w:color="000000" w:space="0" w:sz="0" w:val="nil"/>
            </w:tcBorders>
            <w:shd w:fill="7e7e7e" w:val="clear"/>
          </w:tcPr>
          <w:p w:rsidR="00000000" w:rsidDel="00000000" w:rsidP="00000000" w:rsidRDefault="00000000" w:rsidRPr="00000000" w14:paraId="0000000B">
            <w:pPr>
              <w:spacing w:before="81" w:lineRule="auto"/>
              <w:ind w:left="144" w:firstLine="0"/>
              <w:jc w:val="left"/>
              <w:rPr>
                <w:rFonts w:ascii="Arial" w:cs="Arial" w:eastAsia="Arial" w:hAnsi="Arial"/>
                <w:sz w:val="18"/>
                <w:szCs w:val="18"/>
              </w:rPr>
            </w:pPr>
            <w:r w:rsidDel="00000000" w:rsidR="00000000" w:rsidRPr="00000000">
              <w:rPr>
                <w:rFonts w:ascii="Arial" w:cs="Arial" w:eastAsia="Arial" w:hAnsi="Arial"/>
                <w:color w:val="ffffff"/>
                <w:sz w:val="18"/>
                <w:szCs w:val="18"/>
                <w:rtl w:val="0"/>
              </w:rPr>
              <w:t xml:space="preserve">COMPANY INFORMATION “COMPANY”</w:t>
            </w:r>
            <w:r w:rsidDel="00000000" w:rsidR="00000000" w:rsidRPr="00000000">
              <w:rPr>
                <w:rtl w:val="0"/>
              </w:rPr>
            </w:r>
          </w:p>
        </w:tc>
      </w:tr>
      <w:tr>
        <w:trPr>
          <w:cantSplit w:val="0"/>
          <w:trHeight w:val="346" w:hRule="atLeast"/>
          <w:tblHeader w:val="0"/>
        </w:trPr>
        <w:tc>
          <w:tcPr>
            <w:tcBorders>
              <w:top w:color="bebebe" w:space="0" w:sz="8" w:val="single"/>
              <w:left w:color="000000" w:space="0" w:sz="0" w:val="nil"/>
              <w:bottom w:color="bebebe" w:space="0" w:sz="8" w:val="single"/>
              <w:right w:color="bebebe" w:space="0" w:sz="8" w:val="single"/>
            </w:tcBorders>
          </w:tcPr>
          <w:p w:rsidR="00000000" w:rsidDel="00000000" w:rsidP="00000000" w:rsidRDefault="00000000" w:rsidRPr="00000000" w14:paraId="0000001B">
            <w:pPr>
              <w:spacing w:before="78" w:lineRule="auto"/>
              <w:ind w:left="144"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Company Name</w:t>
            </w:r>
          </w:p>
        </w:tc>
        <w:tc>
          <w:tcPr>
            <w:gridSpan w:val="13"/>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1C">
            <w:pPr>
              <w:rPr/>
            </w:pP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29">
            <w:pPr>
              <w:spacing w:before="78" w:lineRule="auto"/>
              <w:ind w:left="136"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Consultant Name</w:t>
            </w:r>
          </w:p>
        </w:tc>
        <w:tc>
          <w:tcPr>
            <w:tcBorders>
              <w:top w:color="bebebe" w:space="0" w:sz="8" w:val="single"/>
              <w:left w:color="bebebe" w:space="0" w:sz="8" w:val="single"/>
              <w:bottom w:color="bebebe" w:space="0" w:sz="8" w:val="single"/>
              <w:right w:color="000000" w:space="0" w:sz="0" w:val="nil"/>
            </w:tcBorders>
          </w:tcPr>
          <w:p w:rsidR="00000000" w:rsidDel="00000000" w:rsidP="00000000" w:rsidRDefault="00000000" w:rsidRPr="00000000" w14:paraId="0000002A">
            <w:pPr>
              <w:rPr/>
            </w:pPr>
            <w:r w:rsidDel="00000000" w:rsidR="00000000" w:rsidRPr="00000000">
              <w:rPr>
                <w:rtl w:val="0"/>
              </w:rPr>
            </w:r>
          </w:p>
        </w:tc>
      </w:tr>
      <w:tr>
        <w:trPr>
          <w:cantSplit w:val="0"/>
          <w:trHeight w:val="346" w:hRule="atLeast"/>
          <w:tblHeader w:val="0"/>
        </w:trPr>
        <w:tc>
          <w:tcPr>
            <w:tcBorders>
              <w:top w:color="bebebe" w:space="0" w:sz="8" w:val="single"/>
              <w:left w:color="000000" w:space="0" w:sz="0" w:val="nil"/>
              <w:bottom w:color="bebebe" w:space="0" w:sz="8" w:val="single"/>
              <w:right w:color="bebebe" w:space="0" w:sz="8" w:val="single"/>
            </w:tcBorders>
          </w:tcPr>
          <w:p w:rsidR="00000000" w:rsidDel="00000000" w:rsidP="00000000" w:rsidRDefault="00000000" w:rsidRPr="00000000" w14:paraId="0000002B">
            <w:pPr>
              <w:spacing w:before="78" w:lineRule="auto"/>
              <w:ind w:left="144"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Email Address: xola.ndaliso@gmail.com</w:t>
            </w:r>
          </w:p>
        </w:tc>
        <w:tc>
          <w:tcPr>
            <w:gridSpan w:val="13"/>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2C">
            <w:pPr>
              <w:rPr/>
            </w:pP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39">
            <w:pPr>
              <w:spacing w:before="78" w:lineRule="auto"/>
              <w:ind w:left="136"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Phone Number</w:t>
            </w:r>
          </w:p>
        </w:tc>
        <w:tc>
          <w:tcPr>
            <w:tcBorders>
              <w:top w:color="bebebe" w:space="0" w:sz="8" w:val="single"/>
              <w:left w:color="bebebe" w:space="0" w:sz="8" w:val="single"/>
              <w:bottom w:color="bebebe" w:space="0" w:sz="8" w:val="single"/>
              <w:right w:color="000000" w:space="0" w:sz="0" w:val="nil"/>
            </w:tcBorders>
          </w:tcPr>
          <w:p w:rsidR="00000000" w:rsidDel="00000000" w:rsidP="00000000" w:rsidRDefault="00000000" w:rsidRPr="00000000" w14:paraId="0000003A">
            <w:pPr>
              <w:rPr/>
            </w:pPr>
            <w:r w:rsidDel="00000000" w:rsidR="00000000" w:rsidRPr="00000000">
              <w:rPr>
                <w:rtl w:val="0"/>
              </w:rPr>
            </w:r>
          </w:p>
        </w:tc>
      </w:tr>
      <w:tr>
        <w:trPr>
          <w:cantSplit w:val="0"/>
          <w:trHeight w:val="371" w:hRule="atLeast"/>
          <w:tblHeader w:val="0"/>
        </w:trPr>
        <w:tc>
          <w:tcPr>
            <w:gridSpan w:val="16"/>
            <w:tcBorders>
              <w:top w:color="bebebe" w:space="0" w:sz="8" w:val="single"/>
              <w:left w:color="000000" w:space="0" w:sz="0" w:val="nil"/>
              <w:bottom w:color="bebebe" w:space="0" w:sz="8" w:val="single"/>
              <w:right w:color="000000" w:space="0" w:sz="0" w:val="nil"/>
            </w:tcBorders>
            <w:shd w:fill="7e7e7e" w:val="clear"/>
          </w:tcPr>
          <w:p w:rsidR="00000000" w:rsidDel="00000000" w:rsidP="00000000" w:rsidRDefault="00000000" w:rsidRPr="00000000" w14:paraId="0000003B">
            <w:pPr>
              <w:spacing w:before="81" w:lineRule="auto"/>
              <w:ind w:left="144" w:firstLine="0"/>
              <w:jc w:val="left"/>
              <w:rPr>
                <w:rFonts w:ascii="Arial" w:cs="Arial" w:eastAsia="Arial" w:hAnsi="Arial"/>
                <w:sz w:val="18"/>
                <w:szCs w:val="18"/>
              </w:rPr>
            </w:pPr>
            <w:r w:rsidDel="00000000" w:rsidR="00000000" w:rsidRPr="00000000">
              <w:rPr>
                <w:rFonts w:ascii="Arial" w:cs="Arial" w:eastAsia="Arial" w:hAnsi="Arial"/>
                <w:color w:val="ffffff"/>
                <w:sz w:val="18"/>
                <w:szCs w:val="18"/>
                <w:rtl w:val="0"/>
              </w:rPr>
              <w:t xml:space="preserve">CANDIDATE PERSONAL INFORMATION</w:t>
            </w:r>
            <w:r w:rsidDel="00000000" w:rsidR="00000000" w:rsidRPr="00000000">
              <w:rPr>
                <w:rtl w:val="0"/>
              </w:rPr>
            </w:r>
          </w:p>
        </w:tc>
      </w:tr>
      <w:tr>
        <w:trPr>
          <w:cantSplit w:val="0"/>
          <w:trHeight w:val="346" w:hRule="atLeast"/>
          <w:tblHeader w:val="0"/>
        </w:trPr>
        <w:tc>
          <w:tcPr>
            <w:tcBorders>
              <w:top w:color="bebebe" w:space="0" w:sz="8" w:val="single"/>
              <w:left w:color="000000" w:space="0" w:sz="0" w:val="nil"/>
              <w:bottom w:color="bebebe" w:space="0" w:sz="8" w:val="single"/>
              <w:right w:color="bebebe" w:space="0" w:sz="8" w:val="single"/>
            </w:tcBorders>
          </w:tcPr>
          <w:p w:rsidR="00000000" w:rsidDel="00000000" w:rsidP="00000000" w:rsidRDefault="00000000" w:rsidRPr="00000000" w14:paraId="0000004B">
            <w:pPr>
              <w:spacing w:before="78" w:lineRule="auto"/>
              <w:ind w:left="144"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Surname:  Ndaliso</w:t>
            </w:r>
          </w:p>
        </w:tc>
        <w:tc>
          <w:tcPr>
            <w:gridSpan w:val="13"/>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4C">
            <w:pPr>
              <w:rPr/>
            </w:pP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59">
            <w:pPr>
              <w:spacing w:before="78" w:lineRule="auto"/>
              <w:ind w:left="136"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Full First Name</w:t>
            </w:r>
          </w:p>
        </w:tc>
        <w:tc>
          <w:tcPr>
            <w:tcBorders>
              <w:top w:color="bebebe" w:space="0" w:sz="8" w:val="single"/>
              <w:left w:color="bebebe" w:space="0" w:sz="8" w:val="single"/>
              <w:bottom w:color="bebebe" w:space="0" w:sz="8" w:val="single"/>
              <w:right w:color="000000" w:space="0" w:sz="0" w:val="nil"/>
            </w:tcBorders>
          </w:tcPr>
          <w:p w:rsidR="00000000" w:rsidDel="00000000" w:rsidP="00000000" w:rsidRDefault="00000000" w:rsidRPr="00000000" w14:paraId="0000005A">
            <w:pPr>
              <w:rPr/>
            </w:pPr>
            <w:r w:rsidDel="00000000" w:rsidR="00000000" w:rsidRPr="00000000">
              <w:rPr>
                <w:rtl w:val="0"/>
              </w:rPr>
            </w:r>
          </w:p>
        </w:tc>
      </w:tr>
      <w:tr>
        <w:trPr>
          <w:cantSplit w:val="0"/>
          <w:trHeight w:val="346" w:hRule="atLeast"/>
          <w:tblHeader w:val="0"/>
        </w:trPr>
        <w:tc>
          <w:tcPr>
            <w:tcBorders>
              <w:top w:color="bebebe" w:space="0" w:sz="8" w:val="single"/>
              <w:left w:color="000000" w:space="0" w:sz="0" w:val="nil"/>
              <w:bottom w:color="bebebe" w:space="0" w:sz="8" w:val="single"/>
              <w:right w:color="bebebe" w:space="0" w:sz="8" w:val="single"/>
            </w:tcBorders>
          </w:tcPr>
          <w:p w:rsidR="00000000" w:rsidDel="00000000" w:rsidP="00000000" w:rsidRDefault="00000000" w:rsidRPr="00000000" w14:paraId="0000005B">
            <w:pPr>
              <w:spacing w:before="78" w:lineRule="auto"/>
              <w:ind w:left="144"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Maiden Surname</w:t>
            </w:r>
          </w:p>
        </w:tc>
        <w:tc>
          <w:tcPr>
            <w:gridSpan w:val="13"/>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5C">
            <w:pPr>
              <w:rPr/>
            </w:pP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69">
            <w:pPr>
              <w:spacing w:before="78" w:lineRule="auto"/>
              <w:ind w:left="136"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Date Of Birth</w:t>
            </w:r>
          </w:p>
        </w:tc>
        <w:tc>
          <w:tcPr>
            <w:tcBorders>
              <w:top w:color="bebebe" w:space="0" w:sz="8" w:val="single"/>
              <w:left w:color="bebebe" w:space="0" w:sz="8" w:val="single"/>
              <w:bottom w:color="bebebe" w:space="0" w:sz="8" w:val="single"/>
              <w:right w:color="000000" w:space="0" w:sz="0" w:val="nil"/>
            </w:tcBorders>
          </w:tcPr>
          <w:p w:rsidR="00000000" w:rsidDel="00000000" w:rsidP="00000000" w:rsidRDefault="00000000" w:rsidRPr="00000000" w14:paraId="0000006A">
            <w:pPr>
              <w:rPr/>
            </w:pPr>
            <w:r w:rsidDel="00000000" w:rsidR="00000000" w:rsidRPr="00000000">
              <w:rPr>
                <w:rtl w:val="0"/>
              </w:rPr>
            </w:r>
          </w:p>
        </w:tc>
      </w:tr>
      <w:tr>
        <w:trPr>
          <w:cantSplit w:val="0"/>
          <w:trHeight w:val="365" w:hRule="atLeast"/>
          <w:tblHeader w:val="0"/>
        </w:trPr>
        <w:tc>
          <w:tcPr>
            <w:tcBorders>
              <w:top w:color="bebebe" w:space="0" w:sz="8" w:val="single"/>
              <w:left w:color="000000" w:space="0" w:sz="0" w:val="nil"/>
              <w:bottom w:color="bebebe" w:space="0" w:sz="8" w:val="single"/>
              <w:right w:color="bebebe" w:space="0" w:sz="8" w:val="single"/>
            </w:tcBorders>
          </w:tcPr>
          <w:p w:rsidR="00000000" w:rsidDel="00000000" w:rsidP="00000000" w:rsidRDefault="00000000" w:rsidRPr="00000000" w14:paraId="0000006B">
            <w:pPr>
              <w:spacing w:before="87" w:lineRule="auto"/>
              <w:ind w:left="144"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SA ID Number: 9607135061086</w:t>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6C">
            <w:pPr>
              <w:rPr/>
            </w:pP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6D">
            <w:pPr>
              <w:rPr/>
            </w:pP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6E">
            <w:pPr>
              <w:rPr/>
            </w:pP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6F">
            <w:pPr>
              <w:rPr/>
            </w:pP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70">
            <w:pPr>
              <w:rPr/>
            </w:pP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71">
            <w:pPr>
              <w:rPr/>
            </w:pP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72">
            <w:pPr>
              <w:rPr/>
            </w:pP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73">
            <w:pPr>
              <w:rPr/>
            </w:pP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74">
            <w:pPr>
              <w:rPr/>
            </w:pP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75">
            <w:pPr>
              <w:rPr/>
            </w:pP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76">
            <w:pPr>
              <w:rPr/>
            </w:pP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77">
            <w:pPr>
              <w:rPr/>
            </w:pP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78">
            <w:pPr>
              <w:rPr/>
            </w:pP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79">
            <w:pPr>
              <w:spacing w:before="87" w:lineRule="auto"/>
              <w:ind w:left="136"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Passport</w:t>
            </w:r>
          </w:p>
        </w:tc>
        <w:tc>
          <w:tcPr>
            <w:tcBorders>
              <w:top w:color="bebebe" w:space="0" w:sz="8" w:val="single"/>
              <w:left w:color="bebebe" w:space="0" w:sz="8" w:val="single"/>
              <w:bottom w:color="bebebe" w:space="0" w:sz="8" w:val="single"/>
              <w:right w:color="000000" w:space="0" w:sz="0" w:val="nil"/>
            </w:tcBorders>
          </w:tcPr>
          <w:p w:rsidR="00000000" w:rsidDel="00000000" w:rsidP="00000000" w:rsidRDefault="00000000" w:rsidRPr="00000000" w14:paraId="0000007A">
            <w:pPr>
              <w:rPr/>
            </w:pPr>
            <w:r w:rsidDel="00000000" w:rsidR="00000000" w:rsidRPr="00000000">
              <w:rPr>
                <w:rtl w:val="0"/>
              </w:rPr>
            </w:r>
          </w:p>
        </w:tc>
      </w:tr>
      <w:tr>
        <w:trPr>
          <w:cantSplit w:val="0"/>
          <w:trHeight w:val="346" w:hRule="atLeast"/>
          <w:tblHeader w:val="0"/>
        </w:trPr>
        <w:tc>
          <w:tcPr>
            <w:tcBorders>
              <w:top w:color="bebebe" w:space="0" w:sz="8" w:val="single"/>
              <w:left w:color="000000" w:space="0" w:sz="0" w:val="nil"/>
              <w:bottom w:color="bebebe" w:space="0" w:sz="8" w:val="single"/>
              <w:right w:color="bebebe" w:space="0" w:sz="8" w:val="single"/>
            </w:tcBorders>
          </w:tcPr>
          <w:p w:rsidR="00000000" w:rsidDel="00000000" w:rsidP="00000000" w:rsidRDefault="00000000" w:rsidRPr="00000000" w14:paraId="0000007B">
            <w:pPr>
              <w:spacing w:before="78" w:lineRule="auto"/>
              <w:ind w:left="144"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Email Address: xola.ndaliso@gmail.com</w:t>
            </w:r>
          </w:p>
        </w:tc>
        <w:tc>
          <w:tcPr>
            <w:gridSpan w:val="13"/>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7C">
            <w:pPr>
              <w:rPr/>
            </w:pP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89">
            <w:pPr>
              <w:spacing w:before="64" w:lineRule="auto"/>
              <w:ind w:left="136" w:firstLine="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Contact Number</w:t>
            </w:r>
          </w:p>
        </w:tc>
        <w:tc>
          <w:tcPr>
            <w:tcBorders>
              <w:top w:color="bebebe" w:space="0" w:sz="8" w:val="single"/>
              <w:left w:color="bebebe" w:space="0" w:sz="8" w:val="single"/>
              <w:bottom w:color="bebebe" w:space="0" w:sz="8" w:val="single"/>
              <w:right w:color="000000" w:space="0" w:sz="0" w:val="nil"/>
            </w:tcBorders>
          </w:tcPr>
          <w:p w:rsidR="00000000" w:rsidDel="00000000" w:rsidP="00000000" w:rsidRDefault="00000000" w:rsidRPr="00000000" w14:paraId="0000008A">
            <w:pPr>
              <w:rPr/>
            </w:pPr>
            <w:r w:rsidDel="00000000" w:rsidR="00000000" w:rsidRPr="00000000">
              <w:rPr>
                <w:rtl w:val="0"/>
              </w:rPr>
            </w:r>
          </w:p>
        </w:tc>
      </w:tr>
      <w:tr>
        <w:trPr>
          <w:cantSplit w:val="0"/>
          <w:trHeight w:val="346" w:hRule="atLeast"/>
          <w:tblHeader w:val="0"/>
        </w:trPr>
        <w:tc>
          <w:tcPr>
            <w:tcBorders>
              <w:top w:color="bebebe" w:space="0" w:sz="8" w:val="single"/>
              <w:left w:color="000000" w:space="0" w:sz="0" w:val="nil"/>
              <w:bottom w:color="bebebe" w:space="0" w:sz="8" w:val="single"/>
              <w:right w:color="bebebe" w:space="0" w:sz="8" w:val="single"/>
            </w:tcBorders>
          </w:tcPr>
          <w:p w:rsidR="00000000" w:rsidDel="00000000" w:rsidP="00000000" w:rsidRDefault="00000000" w:rsidRPr="00000000" w14:paraId="0000008B">
            <w:pPr>
              <w:spacing w:before="78" w:lineRule="auto"/>
              <w:ind w:left="144"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Physical Address: 99 Tryall Rd, Parklands, Cape Town, 7441</w:t>
            </w:r>
          </w:p>
        </w:tc>
        <w:tc>
          <w:tcPr>
            <w:gridSpan w:val="15"/>
            <w:tcBorders>
              <w:top w:color="bebebe" w:space="0" w:sz="8" w:val="single"/>
              <w:left w:color="bebebe" w:space="0" w:sz="8" w:val="single"/>
              <w:bottom w:color="bebebe" w:space="0" w:sz="8" w:val="single"/>
              <w:right w:color="000000" w:space="0" w:sz="0" w:val="nil"/>
            </w:tcBorders>
          </w:tcPr>
          <w:p w:rsidR="00000000" w:rsidDel="00000000" w:rsidP="00000000" w:rsidRDefault="00000000" w:rsidRPr="00000000" w14:paraId="0000008C">
            <w:pPr>
              <w:rPr/>
            </w:pPr>
            <w:r w:rsidDel="00000000" w:rsidR="00000000" w:rsidRPr="00000000">
              <w:rPr>
                <w:rtl w:val="0"/>
              </w:rPr>
            </w:r>
          </w:p>
        </w:tc>
      </w:tr>
    </w:tbl>
    <w:p w:rsidR="00000000" w:rsidDel="00000000" w:rsidP="00000000" w:rsidRDefault="00000000" w:rsidRPr="00000000" w14:paraId="0000009B">
      <w:pPr>
        <w:spacing w:line="200" w:lineRule="auto"/>
        <w:jc w:val="left"/>
        <w:rPr>
          <w:sz w:val="20"/>
          <w:szCs w:val="20"/>
        </w:rPr>
      </w:pPr>
      <w:r w:rsidDel="00000000" w:rsidR="00000000" w:rsidRPr="00000000">
        <w:rPr>
          <w:rtl w:val="0"/>
        </w:rPr>
      </w:r>
    </w:p>
    <w:p w:rsidR="00000000" w:rsidDel="00000000" w:rsidP="00000000" w:rsidRDefault="00000000" w:rsidRPr="00000000" w14:paraId="0000009C">
      <w:pPr>
        <w:spacing w:before="1" w:line="220" w:lineRule="auto"/>
        <w:jc w:val="left"/>
        <w:rPr>
          <w:sz w:val="22"/>
          <w:szCs w:val="22"/>
        </w:rPr>
      </w:pPr>
      <w:r w:rsidDel="00000000" w:rsidR="00000000" w:rsidRPr="00000000">
        <w:rPr>
          <w:rtl w:val="0"/>
        </w:rPr>
      </w:r>
    </w:p>
    <w:tbl>
      <w:tblPr>
        <w:tblStyle w:val="Table2"/>
        <w:tblW w:w="10877.0" w:type="dxa"/>
        <w:jc w:val="left"/>
        <w:tblInd w:w="103.0" w:type="dxa"/>
        <w:tblLayout w:type="fixed"/>
        <w:tblLook w:val="0000"/>
      </w:tblPr>
      <w:tblGrid>
        <w:gridCol w:w="10721"/>
        <w:gridCol w:w="19.5"/>
        <w:gridCol w:w="19.5"/>
        <w:gridCol w:w="19.5"/>
        <w:gridCol w:w="19.5"/>
        <w:gridCol w:w="19.5"/>
        <w:gridCol w:w="19.5"/>
        <w:gridCol w:w="19.5"/>
        <w:gridCol w:w="19.5"/>
        <w:tblGridChange w:id="0">
          <w:tblGrid>
            <w:gridCol w:w="10721"/>
            <w:gridCol w:w="19.5"/>
            <w:gridCol w:w="19.5"/>
            <w:gridCol w:w="19.5"/>
            <w:gridCol w:w="19.5"/>
            <w:gridCol w:w="19.5"/>
            <w:gridCol w:w="19.5"/>
            <w:gridCol w:w="19.5"/>
            <w:gridCol w:w="19.5"/>
          </w:tblGrid>
        </w:tblGridChange>
      </w:tblGrid>
      <w:tr>
        <w:trPr>
          <w:cantSplit w:val="0"/>
          <w:trHeight w:val="371" w:hRule="atLeast"/>
          <w:tblHeader w:val="0"/>
        </w:trPr>
        <w:tc>
          <w:tcPr>
            <w:gridSpan w:val="9"/>
            <w:tcBorders>
              <w:top w:color="bebebe" w:space="0" w:sz="8" w:val="single"/>
              <w:left w:color="000000" w:space="0" w:sz="0" w:val="nil"/>
              <w:bottom w:color="bebebe" w:space="0" w:sz="8" w:val="single"/>
              <w:right w:color="000000" w:space="0" w:sz="0" w:val="nil"/>
            </w:tcBorders>
            <w:shd w:fill="7e7e7e" w:val="clear"/>
          </w:tcPr>
          <w:p w:rsidR="00000000" w:rsidDel="00000000" w:rsidP="00000000" w:rsidRDefault="00000000" w:rsidRPr="00000000" w14:paraId="0000009D">
            <w:pPr>
              <w:spacing w:before="81" w:lineRule="auto"/>
              <w:ind w:left="144" w:firstLine="0"/>
              <w:jc w:val="left"/>
              <w:rPr>
                <w:rFonts w:ascii="Arial" w:cs="Arial" w:eastAsia="Arial" w:hAnsi="Arial"/>
                <w:sz w:val="18"/>
                <w:szCs w:val="18"/>
              </w:rPr>
            </w:pPr>
            <w:r w:rsidDel="00000000" w:rsidR="00000000" w:rsidRPr="00000000">
              <w:rPr>
                <w:rFonts w:ascii="Arial" w:cs="Arial" w:eastAsia="Arial" w:hAnsi="Arial"/>
                <w:color w:val="ffffff"/>
                <w:sz w:val="18"/>
                <w:szCs w:val="18"/>
                <w:rtl w:val="0"/>
              </w:rPr>
              <w:t xml:space="preserve">CANDIDATE SELF-DISCLOSURE</w:t>
            </w:r>
            <w:r w:rsidDel="00000000" w:rsidR="00000000" w:rsidRPr="00000000">
              <w:rPr>
                <w:rtl w:val="0"/>
              </w:rPr>
            </w:r>
          </w:p>
        </w:tc>
      </w:tr>
      <w:tr>
        <w:trPr>
          <w:cantSplit w:val="0"/>
          <w:trHeight w:val="397" w:hRule="atLeast"/>
          <w:tblHeader w:val="0"/>
        </w:trPr>
        <w:tc>
          <w:tcPr>
            <w:gridSpan w:val="9"/>
            <w:tcBorders>
              <w:top w:color="bebebe" w:space="0" w:sz="8" w:val="single"/>
              <w:left w:color="000000" w:space="0" w:sz="0" w:val="nil"/>
              <w:bottom w:color="bebebe" w:space="0" w:sz="8" w:val="single"/>
              <w:right w:color="000000" w:space="0" w:sz="0" w:val="nil"/>
            </w:tcBorders>
            <w:shd w:fill="a6a6a6" w:val="clear"/>
          </w:tcPr>
          <w:p w:rsidR="00000000" w:rsidDel="00000000" w:rsidP="00000000" w:rsidRDefault="00000000" w:rsidRPr="00000000" w14:paraId="000000A6">
            <w:pPr>
              <w:spacing w:before="82" w:lineRule="auto"/>
              <w:ind w:left="144" w:firstLine="0"/>
              <w:jc w:val="lef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Criminal Record Check</w:t>
            </w:r>
            <w:r w:rsidDel="00000000" w:rsidR="00000000" w:rsidRPr="00000000">
              <w:rPr>
                <w:rtl w:val="0"/>
              </w:rPr>
            </w:r>
          </w:p>
        </w:tc>
      </w:tr>
      <w:tr>
        <w:trPr>
          <w:cantSplit w:val="0"/>
          <w:trHeight w:val="437" w:hRule="atLeast"/>
          <w:tblHeader w:val="0"/>
        </w:trPr>
        <w:tc>
          <w:tcPr>
            <w:gridSpan w:val="5"/>
            <w:tcBorders>
              <w:top w:color="bebebe" w:space="0" w:sz="8" w:val="single"/>
              <w:left w:color="000000" w:space="0" w:sz="0" w:val="nil"/>
              <w:bottom w:color="bebebe" w:space="0" w:sz="8" w:val="single"/>
              <w:right w:color="bebebe" w:space="0" w:sz="8" w:val="single"/>
            </w:tcBorders>
          </w:tcPr>
          <w:p w:rsidR="00000000" w:rsidDel="00000000" w:rsidP="00000000" w:rsidRDefault="00000000" w:rsidRPr="00000000" w14:paraId="000000AF">
            <w:pPr>
              <w:spacing w:before="4" w:line="120" w:lineRule="auto"/>
              <w:jc w:val="left"/>
              <w:rPr>
                <w:sz w:val="12"/>
                <w:szCs w:val="12"/>
              </w:rPr>
            </w:pPr>
            <w:r w:rsidDel="00000000" w:rsidR="00000000" w:rsidRPr="00000000">
              <w:rPr>
                <w:rtl w:val="0"/>
              </w:rPr>
            </w:r>
          </w:p>
          <w:p w:rsidR="00000000" w:rsidDel="00000000" w:rsidP="00000000" w:rsidRDefault="00000000" w:rsidRPr="00000000" w14:paraId="000000B0">
            <w:pPr>
              <w:ind w:left="144"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Have you ever been criminally charged? No</w:t>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B5">
            <w:pPr>
              <w:spacing w:before="4" w:line="120" w:lineRule="auto"/>
              <w:jc w:val="left"/>
              <w:rPr>
                <w:sz w:val="12"/>
                <w:szCs w:val="12"/>
              </w:rPr>
            </w:pPr>
            <w:r w:rsidDel="00000000" w:rsidR="00000000" w:rsidRPr="00000000">
              <w:rPr>
                <w:rtl w:val="0"/>
              </w:rPr>
            </w:r>
          </w:p>
          <w:p w:rsidR="00000000" w:rsidDel="00000000" w:rsidP="00000000" w:rsidRDefault="00000000" w:rsidRPr="00000000" w14:paraId="000000B6">
            <w:pPr>
              <w:ind w:left="136"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tcBorders>
              <w:top w:color="bebebe" w:space="0" w:sz="8" w:val="single"/>
              <w:left w:color="bebebe" w:space="0" w:sz="8" w:val="single"/>
              <w:bottom w:color="bebebe" w:space="0" w:sz="8" w:val="single"/>
              <w:right w:color="bebebe" w:space="0" w:sz="8" w:val="single"/>
            </w:tcBorders>
            <w:shd w:fill="f1f1f1" w:val="clear"/>
          </w:tcPr>
          <w:p w:rsidR="00000000" w:rsidDel="00000000" w:rsidP="00000000" w:rsidRDefault="00000000" w:rsidRPr="00000000" w14:paraId="000000B7">
            <w:pPr>
              <w:rPr/>
            </w:pP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B8">
            <w:pPr>
              <w:spacing w:before="4" w:line="120" w:lineRule="auto"/>
              <w:jc w:val="left"/>
              <w:rPr>
                <w:sz w:val="12"/>
                <w:szCs w:val="12"/>
              </w:rPr>
            </w:pPr>
            <w:r w:rsidDel="00000000" w:rsidR="00000000" w:rsidRPr="00000000">
              <w:rPr>
                <w:rtl w:val="0"/>
              </w:rPr>
            </w:r>
          </w:p>
          <w:p w:rsidR="00000000" w:rsidDel="00000000" w:rsidP="00000000" w:rsidRDefault="00000000" w:rsidRPr="00000000" w14:paraId="000000B9">
            <w:pPr>
              <w:ind w:left="136"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tcBorders>
              <w:top w:color="bebebe" w:space="0" w:sz="8" w:val="single"/>
              <w:left w:color="bebebe" w:space="0" w:sz="8" w:val="single"/>
              <w:bottom w:color="bebebe" w:space="0" w:sz="8" w:val="single"/>
              <w:right w:color="000000" w:space="0" w:sz="0" w:val="nil"/>
            </w:tcBorders>
            <w:shd w:fill="f1f1f1" w:val="clear"/>
          </w:tcPr>
          <w:p w:rsidR="00000000" w:rsidDel="00000000" w:rsidP="00000000" w:rsidRDefault="00000000" w:rsidRPr="00000000" w14:paraId="000000BA">
            <w:pPr>
              <w:rPr/>
            </w:pPr>
            <w:r w:rsidDel="00000000" w:rsidR="00000000" w:rsidRPr="00000000">
              <w:rPr>
                <w:rtl w:val="0"/>
              </w:rPr>
            </w:r>
          </w:p>
        </w:tc>
      </w:tr>
      <w:tr>
        <w:trPr>
          <w:cantSplit w:val="0"/>
          <w:trHeight w:val="453" w:hRule="atLeast"/>
          <w:tblHeader w:val="0"/>
        </w:trPr>
        <w:tc>
          <w:tcPr>
            <w:gridSpan w:val="2"/>
            <w:tcBorders>
              <w:top w:color="bebebe" w:space="0" w:sz="8" w:val="single"/>
              <w:left w:color="000000" w:space="0" w:sz="0" w:val="nil"/>
              <w:bottom w:color="bebebe" w:space="0" w:sz="8" w:val="single"/>
              <w:right w:color="bebebe" w:space="0" w:sz="8" w:val="single"/>
            </w:tcBorders>
          </w:tcPr>
          <w:p w:rsidR="00000000" w:rsidDel="00000000" w:rsidP="00000000" w:rsidRDefault="00000000" w:rsidRPr="00000000" w14:paraId="000000BB">
            <w:pPr>
              <w:spacing w:before="3" w:line="120" w:lineRule="auto"/>
              <w:jc w:val="left"/>
              <w:rPr>
                <w:sz w:val="13"/>
                <w:szCs w:val="13"/>
              </w:rPr>
            </w:pPr>
            <w:r w:rsidDel="00000000" w:rsidR="00000000" w:rsidRPr="00000000">
              <w:rPr>
                <w:rtl w:val="0"/>
              </w:rPr>
            </w:r>
          </w:p>
          <w:p w:rsidR="00000000" w:rsidDel="00000000" w:rsidP="00000000" w:rsidRDefault="00000000" w:rsidRPr="00000000" w14:paraId="000000BC">
            <w:pPr>
              <w:ind w:left="144"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If yes, detail of charge / conviction</w:t>
            </w:r>
          </w:p>
        </w:tc>
        <w:tc>
          <w:tcPr>
            <w:gridSpan w:val="7"/>
            <w:tcBorders>
              <w:top w:color="bebebe" w:space="0" w:sz="8" w:val="single"/>
              <w:left w:color="bebebe" w:space="0" w:sz="8" w:val="single"/>
              <w:bottom w:color="bebebe" w:space="0" w:sz="8" w:val="single"/>
              <w:right w:color="000000" w:space="0" w:sz="0" w:val="nil"/>
            </w:tcBorders>
          </w:tcPr>
          <w:p w:rsidR="00000000" w:rsidDel="00000000" w:rsidP="00000000" w:rsidRDefault="00000000" w:rsidRPr="00000000" w14:paraId="000000BE">
            <w:pPr>
              <w:rPr/>
            </w:pPr>
            <w:r w:rsidDel="00000000" w:rsidR="00000000" w:rsidRPr="00000000">
              <w:rPr>
                <w:rtl w:val="0"/>
              </w:rPr>
            </w:r>
          </w:p>
        </w:tc>
      </w:tr>
      <w:tr>
        <w:trPr>
          <w:cantSplit w:val="0"/>
          <w:trHeight w:val="396" w:hRule="atLeast"/>
          <w:tblHeader w:val="0"/>
        </w:trPr>
        <w:tc>
          <w:tcPr>
            <w:gridSpan w:val="9"/>
            <w:tcBorders>
              <w:top w:color="bebebe" w:space="0" w:sz="8" w:val="single"/>
              <w:left w:color="000000" w:space="0" w:sz="0" w:val="nil"/>
              <w:bottom w:color="bebebe" w:space="0" w:sz="8" w:val="single"/>
              <w:right w:color="000000" w:space="0" w:sz="0" w:val="nil"/>
            </w:tcBorders>
            <w:shd w:fill="a6a6a6" w:val="clear"/>
          </w:tcPr>
          <w:p w:rsidR="00000000" w:rsidDel="00000000" w:rsidP="00000000" w:rsidRDefault="00000000" w:rsidRPr="00000000" w14:paraId="000000C5">
            <w:pPr>
              <w:spacing w:before="82" w:lineRule="auto"/>
              <w:ind w:left="144" w:firstLine="0"/>
              <w:jc w:val="lef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Academic Qualifications</w:t>
            </w:r>
            <w:r w:rsidDel="00000000" w:rsidR="00000000" w:rsidRPr="00000000">
              <w:rPr>
                <w:rtl w:val="0"/>
              </w:rPr>
            </w:r>
          </w:p>
        </w:tc>
      </w:tr>
      <w:tr>
        <w:trPr>
          <w:cantSplit w:val="0"/>
          <w:trHeight w:val="397" w:hRule="atLeast"/>
          <w:tblHeader w:val="0"/>
        </w:trPr>
        <w:tc>
          <w:tcPr>
            <w:tcBorders>
              <w:top w:color="bebebe" w:space="0" w:sz="8" w:val="single"/>
              <w:left w:color="000000" w:space="0" w:sz="0" w:val="nil"/>
              <w:bottom w:color="bebebe" w:space="0" w:sz="8" w:val="single"/>
              <w:right w:color="bebebe" w:space="0" w:sz="8" w:val="single"/>
            </w:tcBorders>
            <w:shd w:fill="d9d9d9" w:val="clear"/>
          </w:tcPr>
          <w:p w:rsidR="00000000" w:rsidDel="00000000" w:rsidP="00000000" w:rsidRDefault="00000000" w:rsidRPr="00000000" w14:paraId="000000CE">
            <w:pPr>
              <w:spacing w:before="82" w:lineRule="auto"/>
              <w:ind w:left="433"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Qualifications</w:t>
            </w:r>
          </w:p>
        </w:tc>
        <w:tc>
          <w:tcPr>
            <w:gridSpan w:val="2"/>
            <w:tcBorders>
              <w:top w:color="bebebe" w:space="0" w:sz="8" w:val="single"/>
              <w:left w:color="bebebe" w:space="0" w:sz="8" w:val="single"/>
              <w:bottom w:color="bebebe" w:space="0" w:sz="8" w:val="single"/>
              <w:right w:color="bebebe" w:space="0" w:sz="8" w:val="single"/>
            </w:tcBorders>
            <w:shd w:fill="d9d9d9" w:val="clear"/>
          </w:tcPr>
          <w:p w:rsidR="00000000" w:rsidDel="00000000" w:rsidP="00000000" w:rsidRDefault="00000000" w:rsidRPr="00000000" w14:paraId="000000CF">
            <w:pPr>
              <w:spacing w:before="82" w:lineRule="auto"/>
              <w:ind w:left="1221" w:right="122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Institution</w:t>
            </w:r>
          </w:p>
        </w:tc>
        <w:tc>
          <w:tcPr>
            <w:tcBorders>
              <w:top w:color="bebebe" w:space="0" w:sz="8" w:val="single"/>
              <w:left w:color="bebebe" w:space="0" w:sz="8" w:val="single"/>
              <w:bottom w:color="bebebe" w:space="0" w:sz="8" w:val="single"/>
              <w:right w:color="bebebe" w:space="0" w:sz="8" w:val="single"/>
            </w:tcBorders>
            <w:shd w:fill="d9d9d9" w:val="clear"/>
          </w:tcPr>
          <w:p w:rsidR="00000000" w:rsidDel="00000000" w:rsidP="00000000" w:rsidRDefault="00000000" w:rsidRPr="00000000" w14:paraId="000000D1">
            <w:pPr>
              <w:spacing w:before="82" w:lineRule="auto"/>
              <w:ind w:left="696" w:right="688"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City</w:t>
            </w:r>
          </w:p>
        </w:tc>
        <w:tc>
          <w:tcPr>
            <w:gridSpan w:val="3"/>
            <w:tcBorders>
              <w:top w:color="bebebe" w:space="0" w:sz="8" w:val="single"/>
              <w:left w:color="bebebe" w:space="0" w:sz="8" w:val="single"/>
              <w:bottom w:color="bebebe" w:space="0" w:sz="8" w:val="single"/>
              <w:right w:color="bebebe" w:space="0" w:sz="8" w:val="single"/>
            </w:tcBorders>
            <w:shd w:fill="d9d9d9" w:val="clear"/>
          </w:tcPr>
          <w:p w:rsidR="00000000" w:rsidDel="00000000" w:rsidP="00000000" w:rsidRDefault="00000000" w:rsidRPr="00000000" w14:paraId="000000D2">
            <w:pPr>
              <w:spacing w:before="82" w:lineRule="auto"/>
              <w:ind w:left="334"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Year Completed</w:t>
            </w:r>
          </w:p>
        </w:tc>
        <w:tc>
          <w:tcPr>
            <w:gridSpan w:val="2"/>
            <w:tcBorders>
              <w:top w:color="bebebe" w:space="0" w:sz="8" w:val="single"/>
              <w:left w:color="bebebe" w:space="0" w:sz="8" w:val="single"/>
              <w:bottom w:color="bebebe" w:space="0" w:sz="8" w:val="single"/>
              <w:right w:color="000000" w:space="0" w:sz="0" w:val="nil"/>
            </w:tcBorders>
            <w:shd w:fill="d9d9d9" w:val="clear"/>
          </w:tcPr>
          <w:p w:rsidR="00000000" w:rsidDel="00000000" w:rsidP="00000000" w:rsidRDefault="00000000" w:rsidRPr="00000000" w14:paraId="000000D5">
            <w:pPr>
              <w:spacing w:before="82" w:lineRule="auto"/>
              <w:ind w:left="142"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Student No.</w:t>
            </w:r>
          </w:p>
        </w:tc>
      </w:tr>
      <w:tr>
        <w:trPr>
          <w:cantSplit w:val="0"/>
          <w:trHeight w:val="392" w:hRule="atLeast"/>
          <w:tblHeader w:val="0"/>
        </w:trPr>
        <w:tc>
          <w:tcPr>
            <w:tcBorders>
              <w:top w:color="bebebe" w:space="0" w:sz="8" w:val="single"/>
              <w:left w:color="000000" w:space="0" w:sz="0" w:val="nil"/>
              <w:bottom w:color="bebebe" w:space="0" w:sz="8" w:val="single"/>
              <w:right w:color="bebebe" w:space="0" w:sz="8" w:val="single"/>
            </w:tcBorders>
          </w:tcPr>
          <w:p w:rsidR="00000000" w:rsidDel="00000000" w:rsidP="00000000" w:rsidRDefault="00000000" w:rsidRPr="00000000" w14:paraId="000000D7">
            <w:pPr>
              <w:rPr/>
            </w:pPr>
            <w:r w:rsidDel="00000000" w:rsidR="00000000" w:rsidRPr="00000000">
              <w:rPr>
                <w:rtl w:val="0"/>
              </w:rPr>
            </w:r>
          </w:p>
        </w:tc>
        <w:tc>
          <w:tcPr>
            <w:gridSpan w:val="2"/>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D8">
            <w:pPr>
              <w:rPr/>
            </w:pP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DA">
            <w:pPr>
              <w:rPr/>
            </w:pPr>
            <w:r w:rsidDel="00000000" w:rsidR="00000000" w:rsidRPr="00000000">
              <w:rPr>
                <w:rtl w:val="0"/>
              </w:rPr>
            </w:r>
          </w:p>
        </w:tc>
        <w:tc>
          <w:tcPr>
            <w:gridSpan w:val="3"/>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DB">
            <w:pPr>
              <w:rPr/>
            </w:pPr>
            <w:r w:rsidDel="00000000" w:rsidR="00000000" w:rsidRPr="00000000">
              <w:rPr>
                <w:rtl w:val="0"/>
              </w:rPr>
            </w:r>
          </w:p>
        </w:tc>
        <w:tc>
          <w:tcPr>
            <w:gridSpan w:val="2"/>
            <w:tcBorders>
              <w:top w:color="bebebe" w:space="0" w:sz="8" w:val="single"/>
              <w:left w:color="bebebe" w:space="0" w:sz="8" w:val="single"/>
              <w:bottom w:color="bebebe" w:space="0" w:sz="8" w:val="single"/>
              <w:right w:color="000000" w:space="0" w:sz="0" w:val="nil"/>
            </w:tcBorders>
          </w:tcPr>
          <w:p w:rsidR="00000000" w:rsidDel="00000000" w:rsidP="00000000" w:rsidRDefault="00000000" w:rsidRPr="00000000" w14:paraId="000000DE">
            <w:pPr>
              <w:rPr/>
            </w:pPr>
            <w:r w:rsidDel="00000000" w:rsidR="00000000" w:rsidRPr="00000000">
              <w:rPr>
                <w:rtl w:val="0"/>
              </w:rPr>
            </w:r>
          </w:p>
        </w:tc>
      </w:tr>
      <w:tr>
        <w:trPr>
          <w:cantSplit w:val="0"/>
          <w:trHeight w:val="392" w:hRule="atLeast"/>
          <w:tblHeader w:val="0"/>
        </w:trPr>
        <w:tc>
          <w:tcPr>
            <w:tcBorders>
              <w:top w:color="bebebe" w:space="0" w:sz="8" w:val="single"/>
              <w:left w:color="000000" w:space="0" w:sz="0" w:val="nil"/>
              <w:bottom w:color="bebebe" w:space="0" w:sz="8" w:val="single"/>
              <w:right w:color="bebebe" w:space="0" w:sz="8" w:val="single"/>
            </w:tcBorders>
          </w:tcPr>
          <w:p w:rsidR="00000000" w:rsidDel="00000000" w:rsidP="00000000" w:rsidRDefault="00000000" w:rsidRPr="00000000" w14:paraId="000000E0">
            <w:pPr>
              <w:rPr/>
            </w:pPr>
            <w:r w:rsidDel="00000000" w:rsidR="00000000" w:rsidRPr="00000000">
              <w:rPr>
                <w:rtl w:val="0"/>
              </w:rPr>
            </w:r>
          </w:p>
        </w:tc>
        <w:tc>
          <w:tcPr>
            <w:gridSpan w:val="2"/>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E1">
            <w:pPr>
              <w:rPr/>
            </w:pP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E3">
            <w:pPr>
              <w:rPr/>
            </w:pPr>
            <w:r w:rsidDel="00000000" w:rsidR="00000000" w:rsidRPr="00000000">
              <w:rPr>
                <w:rtl w:val="0"/>
              </w:rPr>
            </w:r>
          </w:p>
        </w:tc>
        <w:tc>
          <w:tcPr>
            <w:gridSpan w:val="3"/>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E4">
            <w:pPr>
              <w:rPr/>
            </w:pPr>
            <w:r w:rsidDel="00000000" w:rsidR="00000000" w:rsidRPr="00000000">
              <w:rPr>
                <w:rtl w:val="0"/>
              </w:rPr>
            </w:r>
          </w:p>
        </w:tc>
        <w:tc>
          <w:tcPr>
            <w:gridSpan w:val="2"/>
            <w:tcBorders>
              <w:top w:color="bebebe" w:space="0" w:sz="8" w:val="single"/>
              <w:left w:color="bebebe" w:space="0" w:sz="8" w:val="single"/>
              <w:bottom w:color="bebebe" w:space="0" w:sz="8" w:val="single"/>
              <w:right w:color="000000" w:space="0" w:sz="0" w:val="nil"/>
            </w:tcBorders>
          </w:tcPr>
          <w:p w:rsidR="00000000" w:rsidDel="00000000" w:rsidP="00000000" w:rsidRDefault="00000000" w:rsidRPr="00000000" w14:paraId="000000E7">
            <w:pPr>
              <w:rPr/>
            </w:pPr>
            <w:r w:rsidDel="00000000" w:rsidR="00000000" w:rsidRPr="00000000">
              <w:rPr>
                <w:rtl w:val="0"/>
              </w:rPr>
            </w:r>
          </w:p>
        </w:tc>
      </w:tr>
      <w:tr>
        <w:trPr>
          <w:cantSplit w:val="0"/>
          <w:trHeight w:val="392" w:hRule="atLeast"/>
          <w:tblHeader w:val="0"/>
        </w:trPr>
        <w:tc>
          <w:tcPr>
            <w:tcBorders>
              <w:top w:color="bebebe" w:space="0" w:sz="8" w:val="single"/>
              <w:left w:color="000000" w:space="0" w:sz="0" w:val="nil"/>
              <w:bottom w:color="bebebe" w:space="0" w:sz="8" w:val="single"/>
              <w:right w:color="bebebe" w:space="0" w:sz="8" w:val="single"/>
            </w:tcBorders>
          </w:tcPr>
          <w:p w:rsidR="00000000" w:rsidDel="00000000" w:rsidP="00000000" w:rsidRDefault="00000000" w:rsidRPr="00000000" w14:paraId="000000E9">
            <w:pPr>
              <w:rPr/>
            </w:pPr>
            <w:r w:rsidDel="00000000" w:rsidR="00000000" w:rsidRPr="00000000">
              <w:rPr>
                <w:rtl w:val="0"/>
              </w:rPr>
            </w:r>
          </w:p>
        </w:tc>
        <w:tc>
          <w:tcPr>
            <w:gridSpan w:val="2"/>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EA">
            <w:pPr>
              <w:rPr/>
            </w:pP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EC">
            <w:pPr>
              <w:rPr/>
            </w:pPr>
            <w:r w:rsidDel="00000000" w:rsidR="00000000" w:rsidRPr="00000000">
              <w:rPr>
                <w:rtl w:val="0"/>
              </w:rPr>
            </w:r>
          </w:p>
        </w:tc>
        <w:tc>
          <w:tcPr>
            <w:gridSpan w:val="3"/>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ED">
            <w:pPr>
              <w:rPr/>
            </w:pPr>
            <w:r w:rsidDel="00000000" w:rsidR="00000000" w:rsidRPr="00000000">
              <w:rPr>
                <w:rtl w:val="0"/>
              </w:rPr>
            </w:r>
          </w:p>
        </w:tc>
        <w:tc>
          <w:tcPr>
            <w:gridSpan w:val="2"/>
            <w:tcBorders>
              <w:top w:color="bebebe" w:space="0" w:sz="8" w:val="single"/>
              <w:left w:color="bebebe" w:space="0" w:sz="8" w:val="single"/>
              <w:bottom w:color="bebebe" w:space="0" w:sz="8" w:val="single"/>
              <w:right w:color="000000" w:space="0" w:sz="0" w:val="nil"/>
            </w:tcBorders>
          </w:tcPr>
          <w:p w:rsidR="00000000" w:rsidDel="00000000" w:rsidP="00000000" w:rsidRDefault="00000000" w:rsidRPr="00000000" w14:paraId="000000F0">
            <w:pPr>
              <w:rPr/>
            </w:pPr>
            <w:r w:rsidDel="00000000" w:rsidR="00000000" w:rsidRPr="00000000">
              <w:rPr>
                <w:rtl w:val="0"/>
              </w:rPr>
            </w:r>
          </w:p>
        </w:tc>
      </w:tr>
      <w:tr>
        <w:trPr>
          <w:cantSplit w:val="0"/>
          <w:trHeight w:val="392" w:hRule="atLeast"/>
          <w:tblHeader w:val="0"/>
        </w:trPr>
        <w:tc>
          <w:tcPr>
            <w:tcBorders>
              <w:top w:color="bebebe" w:space="0" w:sz="8" w:val="single"/>
              <w:left w:color="000000" w:space="0" w:sz="0" w:val="nil"/>
              <w:bottom w:color="bebebe" w:space="0" w:sz="8" w:val="single"/>
              <w:right w:color="bebebe" w:space="0" w:sz="8" w:val="single"/>
            </w:tcBorders>
          </w:tcPr>
          <w:p w:rsidR="00000000" w:rsidDel="00000000" w:rsidP="00000000" w:rsidRDefault="00000000" w:rsidRPr="00000000" w14:paraId="000000F2">
            <w:pPr>
              <w:rPr/>
            </w:pPr>
            <w:r w:rsidDel="00000000" w:rsidR="00000000" w:rsidRPr="00000000">
              <w:rPr>
                <w:rtl w:val="0"/>
              </w:rPr>
            </w:r>
          </w:p>
        </w:tc>
        <w:tc>
          <w:tcPr>
            <w:gridSpan w:val="2"/>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F3">
            <w:pPr>
              <w:rPr/>
            </w:pP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F5">
            <w:pPr>
              <w:rPr/>
            </w:pPr>
            <w:r w:rsidDel="00000000" w:rsidR="00000000" w:rsidRPr="00000000">
              <w:rPr>
                <w:rtl w:val="0"/>
              </w:rPr>
            </w:r>
          </w:p>
        </w:tc>
        <w:tc>
          <w:tcPr>
            <w:gridSpan w:val="3"/>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F6">
            <w:pPr>
              <w:rPr/>
            </w:pPr>
            <w:r w:rsidDel="00000000" w:rsidR="00000000" w:rsidRPr="00000000">
              <w:rPr>
                <w:rtl w:val="0"/>
              </w:rPr>
            </w:r>
          </w:p>
        </w:tc>
        <w:tc>
          <w:tcPr>
            <w:gridSpan w:val="2"/>
            <w:tcBorders>
              <w:top w:color="bebebe" w:space="0" w:sz="8" w:val="single"/>
              <w:left w:color="bebebe" w:space="0" w:sz="8" w:val="single"/>
              <w:bottom w:color="bebebe" w:space="0" w:sz="8" w:val="single"/>
              <w:right w:color="000000" w:space="0" w:sz="0" w:val="nil"/>
            </w:tcBorders>
          </w:tcPr>
          <w:p w:rsidR="00000000" w:rsidDel="00000000" w:rsidP="00000000" w:rsidRDefault="00000000" w:rsidRPr="00000000" w14:paraId="000000F9">
            <w:pPr>
              <w:rPr/>
            </w:pPr>
            <w:r w:rsidDel="00000000" w:rsidR="00000000" w:rsidRPr="00000000">
              <w:rPr>
                <w:rtl w:val="0"/>
              </w:rPr>
            </w:r>
          </w:p>
        </w:tc>
      </w:tr>
      <w:tr>
        <w:trPr>
          <w:cantSplit w:val="0"/>
          <w:trHeight w:val="392" w:hRule="atLeast"/>
          <w:tblHeader w:val="0"/>
        </w:trPr>
        <w:tc>
          <w:tcPr>
            <w:tcBorders>
              <w:top w:color="bebebe" w:space="0" w:sz="8" w:val="single"/>
              <w:left w:color="000000" w:space="0" w:sz="0" w:val="nil"/>
              <w:bottom w:color="bebebe" w:space="0" w:sz="8" w:val="single"/>
              <w:right w:color="bebebe" w:space="0" w:sz="8" w:val="single"/>
            </w:tcBorders>
          </w:tcPr>
          <w:p w:rsidR="00000000" w:rsidDel="00000000" w:rsidP="00000000" w:rsidRDefault="00000000" w:rsidRPr="00000000" w14:paraId="000000FB">
            <w:pPr>
              <w:rPr/>
            </w:pPr>
            <w:r w:rsidDel="00000000" w:rsidR="00000000" w:rsidRPr="00000000">
              <w:rPr>
                <w:rtl w:val="0"/>
              </w:rPr>
            </w:r>
          </w:p>
        </w:tc>
        <w:tc>
          <w:tcPr>
            <w:gridSpan w:val="2"/>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FC">
            <w:pPr>
              <w:rPr/>
            </w:pP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FE">
            <w:pPr>
              <w:rPr/>
            </w:pPr>
            <w:r w:rsidDel="00000000" w:rsidR="00000000" w:rsidRPr="00000000">
              <w:rPr>
                <w:rtl w:val="0"/>
              </w:rPr>
            </w:r>
          </w:p>
        </w:tc>
        <w:tc>
          <w:tcPr>
            <w:gridSpan w:val="3"/>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0FF">
            <w:pPr>
              <w:rPr/>
            </w:pPr>
            <w:r w:rsidDel="00000000" w:rsidR="00000000" w:rsidRPr="00000000">
              <w:rPr>
                <w:rtl w:val="0"/>
              </w:rPr>
            </w:r>
          </w:p>
        </w:tc>
        <w:tc>
          <w:tcPr>
            <w:gridSpan w:val="2"/>
            <w:tcBorders>
              <w:top w:color="bebebe" w:space="0" w:sz="8" w:val="single"/>
              <w:left w:color="bebebe" w:space="0" w:sz="8" w:val="single"/>
              <w:bottom w:color="bebebe" w:space="0" w:sz="8" w:val="single"/>
              <w:right w:color="000000" w:space="0" w:sz="0" w:val="nil"/>
            </w:tcBorders>
          </w:tcPr>
          <w:p w:rsidR="00000000" w:rsidDel="00000000" w:rsidP="00000000" w:rsidRDefault="00000000" w:rsidRPr="00000000" w14:paraId="00000102">
            <w:pPr>
              <w:rPr/>
            </w:pPr>
            <w:r w:rsidDel="00000000" w:rsidR="00000000" w:rsidRPr="00000000">
              <w:rPr>
                <w:rtl w:val="0"/>
              </w:rPr>
            </w:r>
          </w:p>
        </w:tc>
      </w:tr>
      <w:tr>
        <w:trPr>
          <w:cantSplit w:val="0"/>
          <w:trHeight w:val="392" w:hRule="atLeast"/>
          <w:tblHeader w:val="0"/>
        </w:trPr>
        <w:tc>
          <w:tcPr>
            <w:tcBorders>
              <w:top w:color="bebebe" w:space="0" w:sz="8" w:val="single"/>
              <w:left w:color="000000" w:space="0" w:sz="0" w:val="nil"/>
              <w:bottom w:color="bebebe" w:space="0" w:sz="8" w:val="single"/>
              <w:right w:color="bebebe" w:space="0" w:sz="8" w:val="single"/>
            </w:tcBorders>
          </w:tcPr>
          <w:p w:rsidR="00000000" w:rsidDel="00000000" w:rsidP="00000000" w:rsidRDefault="00000000" w:rsidRPr="00000000" w14:paraId="00000104">
            <w:pPr>
              <w:rPr/>
            </w:pPr>
            <w:r w:rsidDel="00000000" w:rsidR="00000000" w:rsidRPr="00000000">
              <w:rPr>
                <w:rtl w:val="0"/>
              </w:rPr>
            </w:r>
          </w:p>
        </w:tc>
        <w:tc>
          <w:tcPr>
            <w:gridSpan w:val="2"/>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105">
            <w:pPr>
              <w:rPr/>
            </w:pP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107">
            <w:pPr>
              <w:rPr/>
            </w:pPr>
            <w:r w:rsidDel="00000000" w:rsidR="00000000" w:rsidRPr="00000000">
              <w:rPr>
                <w:rtl w:val="0"/>
              </w:rPr>
            </w:r>
          </w:p>
        </w:tc>
        <w:tc>
          <w:tcPr>
            <w:gridSpan w:val="3"/>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108">
            <w:pPr>
              <w:rPr/>
            </w:pPr>
            <w:r w:rsidDel="00000000" w:rsidR="00000000" w:rsidRPr="00000000">
              <w:rPr>
                <w:rtl w:val="0"/>
              </w:rPr>
            </w:r>
          </w:p>
        </w:tc>
        <w:tc>
          <w:tcPr>
            <w:gridSpan w:val="2"/>
            <w:tcBorders>
              <w:top w:color="bebebe" w:space="0" w:sz="8" w:val="single"/>
              <w:left w:color="bebebe" w:space="0" w:sz="8" w:val="single"/>
              <w:bottom w:color="bebebe" w:space="0" w:sz="8" w:val="single"/>
              <w:right w:color="000000" w:space="0" w:sz="0" w:val="nil"/>
            </w:tcBorders>
          </w:tcPr>
          <w:p w:rsidR="00000000" w:rsidDel="00000000" w:rsidP="00000000" w:rsidRDefault="00000000" w:rsidRPr="00000000" w14:paraId="0000010B">
            <w:pPr>
              <w:rPr/>
            </w:pPr>
            <w:r w:rsidDel="00000000" w:rsidR="00000000" w:rsidRPr="00000000">
              <w:rPr>
                <w:rtl w:val="0"/>
              </w:rPr>
            </w:r>
          </w:p>
        </w:tc>
      </w:tr>
      <w:tr>
        <w:trPr>
          <w:cantSplit w:val="0"/>
          <w:trHeight w:val="396" w:hRule="atLeast"/>
          <w:tblHeader w:val="0"/>
        </w:trPr>
        <w:tc>
          <w:tcPr>
            <w:gridSpan w:val="9"/>
            <w:tcBorders>
              <w:top w:color="bebebe" w:space="0" w:sz="8" w:val="single"/>
              <w:left w:color="000000" w:space="0" w:sz="0" w:val="nil"/>
              <w:bottom w:color="bebebe" w:space="0" w:sz="8" w:val="single"/>
              <w:right w:color="bebebe" w:space="0" w:sz="8" w:val="single"/>
            </w:tcBorders>
            <w:shd w:fill="a6a6a6" w:val="clear"/>
          </w:tcPr>
          <w:p w:rsidR="00000000" w:rsidDel="00000000" w:rsidP="00000000" w:rsidRDefault="00000000" w:rsidRPr="00000000" w14:paraId="0000010D">
            <w:pPr>
              <w:spacing w:before="82" w:lineRule="auto"/>
              <w:ind w:left="144" w:firstLine="0"/>
              <w:jc w:val="left"/>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Social Media</w:t>
            </w:r>
            <w:r w:rsidDel="00000000" w:rsidR="00000000" w:rsidRPr="00000000">
              <w:rPr>
                <w:rtl w:val="0"/>
              </w:rPr>
            </w:r>
          </w:p>
        </w:tc>
      </w:tr>
      <w:tr>
        <w:trPr>
          <w:cantSplit w:val="0"/>
          <w:trHeight w:val="346" w:hRule="atLeast"/>
          <w:tblHeader w:val="0"/>
        </w:trPr>
        <w:tc>
          <w:tcPr>
            <w:tcBorders>
              <w:top w:color="bebebe" w:space="0" w:sz="8" w:val="single"/>
              <w:left w:color="000000" w:space="0" w:sz="0" w:val="nil"/>
              <w:bottom w:color="bebebe" w:space="0" w:sz="8" w:val="single"/>
              <w:right w:color="bebebe" w:space="0" w:sz="8" w:val="single"/>
            </w:tcBorders>
          </w:tcPr>
          <w:p w:rsidR="00000000" w:rsidDel="00000000" w:rsidP="00000000" w:rsidRDefault="00000000" w:rsidRPr="00000000" w14:paraId="00000116">
            <w:pPr>
              <w:spacing w:before="79" w:lineRule="auto"/>
              <w:ind w:left="144"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Current Employer</w:t>
            </w:r>
          </w:p>
        </w:tc>
        <w:tc>
          <w:tcPr>
            <w:gridSpan w:val="2"/>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117">
            <w:pPr>
              <w:rPr/>
            </w:pP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119">
            <w:pPr>
              <w:spacing w:before="79" w:lineRule="auto"/>
              <w:ind w:left="136"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Previous Employer</w:t>
            </w:r>
          </w:p>
        </w:tc>
        <w:tc>
          <w:tcPr>
            <w:gridSpan w:val="5"/>
            <w:tcBorders>
              <w:top w:color="bebebe" w:space="0" w:sz="8" w:val="single"/>
              <w:left w:color="bebebe" w:space="0" w:sz="8" w:val="single"/>
              <w:bottom w:color="bebebe" w:space="0" w:sz="8" w:val="single"/>
              <w:right w:color="000000" w:space="0" w:sz="0" w:val="nil"/>
            </w:tcBorders>
          </w:tcPr>
          <w:p w:rsidR="00000000" w:rsidDel="00000000" w:rsidP="00000000" w:rsidRDefault="00000000" w:rsidRPr="00000000" w14:paraId="0000011A">
            <w:pPr>
              <w:rPr/>
            </w:pPr>
            <w:r w:rsidDel="00000000" w:rsidR="00000000" w:rsidRPr="00000000">
              <w:rPr>
                <w:rtl w:val="0"/>
              </w:rPr>
            </w:r>
          </w:p>
        </w:tc>
      </w:tr>
      <w:tr>
        <w:trPr>
          <w:cantSplit w:val="0"/>
          <w:trHeight w:val="346" w:hRule="atLeast"/>
          <w:tblHeader w:val="0"/>
        </w:trPr>
        <w:tc>
          <w:tcPr>
            <w:tcBorders>
              <w:top w:color="bebebe" w:space="0" w:sz="8" w:val="single"/>
              <w:left w:color="000000" w:space="0" w:sz="0" w:val="nil"/>
              <w:bottom w:color="bebebe" w:space="0" w:sz="8" w:val="single"/>
              <w:right w:color="bebebe" w:space="0" w:sz="8" w:val="single"/>
            </w:tcBorders>
          </w:tcPr>
          <w:p w:rsidR="00000000" w:rsidDel="00000000" w:rsidP="00000000" w:rsidRDefault="00000000" w:rsidRPr="00000000" w14:paraId="0000011F">
            <w:pPr>
              <w:spacing w:before="79" w:lineRule="auto"/>
              <w:ind w:left="144"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Facebook URL</w:t>
            </w:r>
          </w:p>
        </w:tc>
        <w:tc>
          <w:tcPr>
            <w:gridSpan w:val="2"/>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120">
            <w:pPr>
              <w:rPr/>
            </w:pP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122">
            <w:pPr>
              <w:spacing w:before="79" w:lineRule="auto"/>
              <w:ind w:left="136"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Twitter Handle</w:t>
            </w:r>
          </w:p>
        </w:tc>
        <w:tc>
          <w:tcPr>
            <w:gridSpan w:val="5"/>
            <w:tcBorders>
              <w:top w:color="bebebe" w:space="0" w:sz="8" w:val="single"/>
              <w:left w:color="bebebe" w:space="0" w:sz="8" w:val="single"/>
              <w:bottom w:color="bebebe" w:space="0" w:sz="8" w:val="single"/>
              <w:right w:color="000000" w:space="0" w:sz="0" w:val="nil"/>
            </w:tcBorders>
          </w:tcPr>
          <w:p w:rsidR="00000000" w:rsidDel="00000000" w:rsidP="00000000" w:rsidRDefault="00000000" w:rsidRPr="00000000" w14:paraId="00000123">
            <w:pPr>
              <w:rPr/>
            </w:pPr>
            <w:r w:rsidDel="00000000" w:rsidR="00000000" w:rsidRPr="00000000">
              <w:rPr>
                <w:rtl w:val="0"/>
              </w:rPr>
            </w:r>
          </w:p>
        </w:tc>
      </w:tr>
      <w:tr>
        <w:trPr>
          <w:cantSplit w:val="0"/>
          <w:trHeight w:val="346" w:hRule="atLeast"/>
          <w:tblHeader w:val="0"/>
        </w:trPr>
        <w:tc>
          <w:tcPr>
            <w:tcBorders>
              <w:top w:color="bebebe" w:space="0" w:sz="8" w:val="single"/>
              <w:left w:color="000000" w:space="0" w:sz="0" w:val="nil"/>
              <w:bottom w:color="bebebe" w:space="0" w:sz="8" w:val="single"/>
              <w:right w:color="bebebe" w:space="0" w:sz="8" w:val="single"/>
            </w:tcBorders>
          </w:tcPr>
          <w:p w:rsidR="00000000" w:rsidDel="00000000" w:rsidP="00000000" w:rsidRDefault="00000000" w:rsidRPr="00000000" w14:paraId="00000128">
            <w:pPr>
              <w:spacing w:before="79" w:lineRule="auto"/>
              <w:ind w:left="144"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LinkedIn URL</w:t>
            </w:r>
          </w:p>
        </w:tc>
        <w:tc>
          <w:tcPr>
            <w:gridSpan w:val="2"/>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129">
            <w:pPr>
              <w:rPr/>
            </w:pP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12B">
            <w:pPr>
              <w:spacing w:before="79" w:lineRule="auto"/>
              <w:ind w:left="136"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Pinterest</w:t>
            </w:r>
          </w:p>
        </w:tc>
        <w:tc>
          <w:tcPr>
            <w:gridSpan w:val="5"/>
            <w:tcBorders>
              <w:top w:color="bebebe" w:space="0" w:sz="8" w:val="single"/>
              <w:left w:color="bebebe" w:space="0" w:sz="8" w:val="single"/>
              <w:bottom w:color="bebebe" w:space="0" w:sz="8" w:val="single"/>
              <w:right w:color="000000" w:space="0" w:sz="0" w:val="nil"/>
            </w:tcBorders>
          </w:tcPr>
          <w:p w:rsidR="00000000" w:rsidDel="00000000" w:rsidP="00000000" w:rsidRDefault="00000000" w:rsidRPr="00000000" w14:paraId="0000012C">
            <w:pPr>
              <w:rPr/>
            </w:pPr>
            <w:r w:rsidDel="00000000" w:rsidR="00000000" w:rsidRPr="00000000">
              <w:rPr>
                <w:rtl w:val="0"/>
              </w:rPr>
            </w:r>
          </w:p>
        </w:tc>
      </w:tr>
      <w:tr>
        <w:trPr>
          <w:cantSplit w:val="0"/>
          <w:trHeight w:val="346" w:hRule="atLeast"/>
          <w:tblHeader w:val="0"/>
        </w:trPr>
        <w:tc>
          <w:tcPr>
            <w:tcBorders>
              <w:top w:color="bebebe" w:space="0" w:sz="8" w:val="single"/>
              <w:left w:color="000000" w:space="0" w:sz="0" w:val="nil"/>
              <w:bottom w:color="bebebe" w:space="0" w:sz="8" w:val="single"/>
              <w:right w:color="bebebe" w:space="0" w:sz="8" w:val="single"/>
            </w:tcBorders>
          </w:tcPr>
          <w:p w:rsidR="00000000" w:rsidDel="00000000" w:rsidP="00000000" w:rsidRDefault="00000000" w:rsidRPr="00000000" w14:paraId="00000131">
            <w:pPr>
              <w:spacing w:before="79" w:lineRule="auto"/>
              <w:ind w:left="144"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Instagram</w:t>
            </w:r>
          </w:p>
        </w:tc>
        <w:tc>
          <w:tcPr>
            <w:gridSpan w:val="2"/>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132">
            <w:pPr>
              <w:rPr/>
            </w:pP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134">
            <w:pPr>
              <w:spacing w:before="79" w:lineRule="auto"/>
              <w:ind w:left="136"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Google+</w:t>
            </w:r>
          </w:p>
        </w:tc>
        <w:tc>
          <w:tcPr>
            <w:gridSpan w:val="5"/>
            <w:tcBorders>
              <w:top w:color="bebebe" w:space="0" w:sz="8" w:val="single"/>
              <w:left w:color="bebebe" w:space="0" w:sz="8" w:val="single"/>
              <w:bottom w:color="bebebe" w:space="0" w:sz="8" w:val="single"/>
              <w:right w:color="000000" w:space="0" w:sz="0" w:val="nil"/>
            </w:tcBorders>
          </w:tcPr>
          <w:p w:rsidR="00000000" w:rsidDel="00000000" w:rsidP="00000000" w:rsidRDefault="00000000" w:rsidRPr="00000000" w14:paraId="00000135">
            <w:pPr>
              <w:rPr/>
            </w:pPr>
            <w:r w:rsidDel="00000000" w:rsidR="00000000" w:rsidRPr="00000000">
              <w:rPr>
                <w:rtl w:val="0"/>
              </w:rPr>
            </w:r>
          </w:p>
        </w:tc>
      </w:tr>
      <w:tr>
        <w:trPr>
          <w:cantSplit w:val="0"/>
          <w:trHeight w:val="346" w:hRule="atLeast"/>
          <w:tblHeader w:val="0"/>
        </w:trPr>
        <w:tc>
          <w:tcPr>
            <w:tcBorders>
              <w:top w:color="bebebe" w:space="0" w:sz="8" w:val="single"/>
              <w:left w:color="000000" w:space="0" w:sz="0" w:val="nil"/>
              <w:bottom w:color="bebebe" w:space="0" w:sz="8" w:val="single"/>
              <w:right w:color="bebebe" w:space="0" w:sz="8" w:val="single"/>
            </w:tcBorders>
          </w:tcPr>
          <w:p w:rsidR="00000000" w:rsidDel="00000000" w:rsidP="00000000" w:rsidRDefault="00000000" w:rsidRPr="00000000" w14:paraId="0000013A">
            <w:pPr>
              <w:spacing w:before="79" w:lineRule="auto"/>
              <w:ind w:left="144"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YouTube</w:t>
            </w:r>
          </w:p>
        </w:tc>
        <w:tc>
          <w:tcPr>
            <w:gridSpan w:val="2"/>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13B">
            <w:pPr>
              <w:rPr/>
            </w:pP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13D">
            <w:pPr>
              <w:spacing w:before="79" w:lineRule="auto"/>
              <w:ind w:left="136"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Blogs</w:t>
            </w:r>
          </w:p>
        </w:tc>
        <w:tc>
          <w:tcPr>
            <w:gridSpan w:val="5"/>
            <w:tcBorders>
              <w:top w:color="bebebe" w:space="0" w:sz="8" w:val="single"/>
              <w:left w:color="bebebe" w:space="0" w:sz="8" w:val="single"/>
              <w:bottom w:color="bebebe" w:space="0" w:sz="8" w:val="single"/>
              <w:right w:color="000000" w:space="0" w:sz="0" w:val="nil"/>
            </w:tcBorders>
          </w:tcPr>
          <w:p w:rsidR="00000000" w:rsidDel="00000000" w:rsidP="00000000" w:rsidRDefault="00000000" w:rsidRPr="00000000" w14:paraId="0000013E">
            <w:pPr>
              <w:rPr/>
            </w:pPr>
            <w:r w:rsidDel="00000000" w:rsidR="00000000" w:rsidRPr="00000000">
              <w:rPr>
                <w:rtl w:val="0"/>
              </w:rPr>
            </w:r>
          </w:p>
        </w:tc>
      </w:tr>
      <w:tr>
        <w:trPr>
          <w:cantSplit w:val="0"/>
          <w:trHeight w:val="346" w:hRule="atLeast"/>
          <w:tblHeader w:val="0"/>
        </w:trPr>
        <w:tc>
          <w:tcPr>
            <w:tcBorders>
              <w:top w:color="bebebe" w:space="0" w:sz="8" w:val="single"/>
              <w:left w:color="000000" w:space="0" w:sz="0" w:val="nil"/>
              <w:bottom w:color="bebebe" w:space="0" w:sz="8" w:val="single"/>
              <w:right w:color="bebebe" w:space="0" w:sz="8" w:val="single"/>
            </w:tcBorders>
          </w:tcPr>
          <w:p w:rsidR="00000000" w:rsidDel="00000000" w:rsidP="00000000" w:rsidRDefault="00000000" w:rsidRPr="00000000" w14:paraId="00000143">
            <w:pPr>
              <w:spacing w:before="79" w:lineRule="auto"/>
              <w:ind w:left="144"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Other</w:t>
            </w:r>
          </w:p>
        </w:tc>
        <w:tc>
          <w:tcPr>
            <w:gridSpan w:val="2"/>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144">
            <w:pPr>
              <w:rPr/>
            </w:pP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146">
            <w:pPr>
              <w:spacing w:before="79" w:lineRule="auto"/>
              <w:ind w:left="136"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Other</w:t>
            </w:r>
          </w:p>
        </w:tc>
        <w:tc>
          <w:tcPr>
            <w:gridSpan w:val="5"/>
            <w:tcBorders>
              <w:top w:color="bebebe" w:space="0" w:sz="8" w:val="single"/>
              <w:left w:color="bebebe" w:space="0" w:sz="8" w:val="single"/>
              <w:bottom w:color="bebebe" w:space="0" w:sz="8" w:val="single"/>
              <w:right w:color="000000" w:space="0" w:sz="0" w:val="nil"/>
            </w:tcBorders>
          </w:tcPr>
          <w:p w:rsidR="00000000" w:rsidDel="00000000" w:rsidP="00000000" w:rsidRDefault="00000000" w:rsidRPr="00000000" w14:paraId="00000147">
            <w:pPr>
              <w:rPr/>
            </w:pPr>
            <w:r w:rsidDel="00000000" w:rsidR="00000000" w:rsidRPr="00000000">
              <w:rPr>
                <w:rtl w:val="0"/>
              </w:rPr>
            </w:r>
          </w:p>
        </w:tc>
      </w:tr>
    </w:tbl>
    <w:p w:rsidR="00000000" w:rsidDel="00000000" w:rsidP="00000000" w:rsidRDefault="00000000" w:rsidRPr="00000000" w14:paraId="0000014C">
      <w:pPr>
        <w:spacing w:before="2" w:line="160" w:lineRule="auto"/>
        <w:jc w:val="left"/>
        <w:rPr>
          <w:sz w:val="17"/>
          <w:szCs w:val="17"/>
        </w:rPr>
      </w:pPr>
      <w:r w:rsidDel="00000000" w:rsidR="00000000" w:rsidRPr="00000000">
        <w:rPr>
          <w:rtl w:val="0"/>
        </w:rPr>
      </w:r>
    </w:p>
    <w:p w:rsidR="00000000" w:rsidDel="00000000" w:rsidP="00000000" w:rsidRDefault="00000000" w:rsidRPr="00000000" w14:paraId="0000014D">
      <w:pPr>
        <w:spacing w:line="200" w:lineRule="auto"/>
        <w:jc w:val="left"/>
        <w:rPr>
          <w:sz w:val="20"/>
          <w:szCs w:val="20"/>
        </w:rPr>
      </w:pPr>
      <w:r w:rsidDel="00000000" w:rsidR="00000000" w:rsidRPr="00000000">
        <w:rPr>
          <w:rtl w:val="0"/>
        </w:rPr>
      </w:r>
    </w:p>
    <w:p w:rsidR="00000000" w:rsidDel="00000000" w:rsidP="00000000" w:rsidRDefault="00000000" w:rsidRPr="00000000" w14:paraId="0000014E">
      <w:pPr>
        <w:spacing w:line="200" w:lineRule="auto"/>
        <w:jc w:val="left"/>
        <w:rPr>
          <w:sz w:val="20"/>
          <w:szCs w:val="20"/>
        </w:rPr>
      </w:pPr>
      <w:r w:rsidDel="00000000" w:rsidR="00000000" w:rsidRPr="00000000">
        <w:rPr>
          <w:rtl w:val="0"/>
        </w:rPr>
      </w:r>
    </w:p>
    <w:p w:rsidR="00000000" w:rsidDel="00000000" w:rsidP="00000000" w:rsidRDefault="00000000" w:rsidRPr="00000000" w14:paraId="0000014F">
      <w:pPr>
        <w:spacing w:line="200" w:lineRule="auto"/>
        <w:jc w:val="left"/>
        <w:rPr>
          <w:sz w:val="20"/>
          <w:szCs w:val="20"/>
        </w:rPr>
      </w:pPr>
      <w:r w:rsidDel="00000000" w:rsidR="00000000" w:rsidRPr="00000000">
        <w:rPr>
          <w:rtl w:val="0"/>
        </w:rPr>
      </w:r>
    </w:p>
    <w:p w:rsidR="00000000" w:rsidDel="00000000" w:rsidP="00000000" w:rsidRDefault="00000000" w:rsidRPr="00000000" w14:paraId="00000150">
      <w:pPr>
        <w:spacing w:before="23" w:line="200" w:lineRule="auto"/>
        <w:ind w:right="1266"/>
        <w:jc w:val="righ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Initial</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6451600</wp:posOffset>
                </wp:positionH>
                <wp:positionV relativeFrom="paragraph">
                  <wp:posOffset>-101599</wp:posOffset>
                </wp:positionV>
                <wp:extent cx="517906" cy="396240"/>
                <wp:effectExtent b="0" l="0" r="0" t="0"/>
                <wp:wrapNone/>
                <wp:docPr id="1" name=""/>
                <a:graphic>
                  <a:graphicData uri="http://schemas.microsoft.com/office/word/2010/wordprocessingGroup">
                    <wpg:wgp>
                      <wpg:cNvGrpSpPr/>
                      <wpg:grpSpPr>
                        <a:xfrm>
                          <a:off x="5417225" y="3581875"/>
                          <a:ext cx="517906" cy="396240"/>
                          <a:chOff x="5417225" y="3581875"/>
                          <a:chExt cx="517925" cy="396250"/>
                        </a:xfrm>
                      </wpg:grpSpPr>
                      <wpg:grpSp>
                        <wpg:cNvGrpSpPr/>
                        <wpg:grpSpPr>
                          <a:xfrm>
                            <a:off x="5417247" y="3581880"/>
                            <a:ext cx="517900" cy="396225"/>
                            <a:chOff x="0" y="0"/>
                            <a:chExt cx="517900" cy="396225"/>
                          </a:xfrm>
                        </wpg:grpSpPr>
                        <wps:wsp>
                          <wps:cNvSpPr/>
                          <wps:cNvPr id="3" name="Shape 3"/>
                          <wps:spPr>
                            <a:xfrm>
                              <a:off x="0" y="0"/>
                              <a:ext cx="517900" cy="396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2693" y="6349"/>
                              <a:ext cx="0" cy="383540"/>
                              <a:chOff x="0" y="0"/>
                              <a:chExt cx="0" cy="383540"/>
                            </a:xfrm>
                          </wpg:grpSpPr>
                          <wps:wsp>
                            <wps:cNvSpPr/>
                            <wps:cNvPr id="5" name="Shape 5"/>
                            <wps:spPr>
                              <a:xfrm>
                                <a:off x="0" y="0"/>
                                <a:ext cx="0" cy="383540"/>
                              </a:xfrm>
                              <a:custGeom>
                                <a:rect b="b" l="l" r="r" t="t"/>
                                <a:pathLst>
                                  <a:path extrusionOk="0" h="383540" w="1">
                                    <a:moveTo>
                                      <a:pt x="0" y="0"/>
                                    </a:moveTo>
                                    <a:lnTo>
                                      <a:pt x="0" y="383540"/>
                                    </a:lnTo>
                                  </a:path>
                                </a:pathLst>
                              </a:custGeom>
                              <a:noFill/>
                              <a:ln cap="flat" cmpd="sng" w="12700">
                                <a:solidFill>
                                  <a:srgbClr val="BEBEBE"/>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0" y="0"/>
                                <a:ext cx="0" cy="383540"/>
                                <a:chOff x="0" y="0"/>
                                <a:chExt cx="0" cy="383540"/>
                              </a:xfrm>
                            </wpg:grpSpPr>
                            <wps:wsp>
                              <wps:cNvSpPr/>
                              <wps:cNvPr id="7" name="Shape 7"/>
                              <wps:spPr>
                                <a:xfrm>
                                  <a:off x="0" y="0"/>
                                  <a:ext cx="0" cy="383540"/>
                                </a:xfrm>
                                <a:custGeom>
                                  <a:rect b="b" l="l" r="r" t="t"/>
                                  <a:pathLst>
                                    <a:path extrusionOk="0" h="383540" w="1">
                                      <a:moveTo>
                                        <a:pt x="0" y="0"/>
                                      </a:moveTo>
                                      <a:lnTo>
                                        <a:pt x="0" y="383540"/>
                                      </a:lnTo>
                                    </a:path>
                                  </a:pathLst>
                                </a:custGeom>
                                <a:noFill/>
                                <a:ln cap="flat" cmpd="sng" w="12700">
                                  <a:solidFill>
                                    <a:srgbClr val="BEBEBE"/>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0" y="6350"/>
                                  <a:ext cx="0" cy="0"/>
                                  <a:chOff x="0" y="0"/>
                                  <a:chExt cx="0" cy="0"/>
                                </a:xfrm>
                              </wpg:grpSpPr>
                              <wps:wsp>
                                <wps:cNvSpPr/>
                                <wps:cNvPr id="9" name="Shape 9"/>
                                <wps:spPr>
                                  <a:xfrm>
                                    <a:off x="0" y="0"/>
                                    <a:ext cx="0" cy="0"/>
                                  </a:xfrm>
                                  <a:custGeom>
                                    <a:rect b="b" l="l" r="r" t="t"/>
                                    <a:pathLst>
                                      <a:path extrusionOk="0" h="1" w="1">
                                        <a:moveTo>
                                          <a:pt x="0" y="0"/>
                                        </a:moveTo>
                                        <a:lnTo>
                                          <a:pt x="0" y="0"/>
                                        </a:lnTo>
                                      </a:path>
                                    </a:pathLst>
                                  </a:custGeom>
                                  <a:noFill/>
                                  <a:ln cap="flat" cmpd="sng" w="12700">
                                    <a:solidFill>
                                      <a:srgbClr val="BEBEBE"/>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0" y="0"/>
                                    <a:ext cx="0" cy="0"/>
                                  </a:xfrm>
                                  <a:custGeom>
                                    <a:rect b="b" l="l" r="r" t="t"/>
                                    <a:pathLst>
                                      <a:path extrusionOk="0" h="1" w="1">
                                        <a:moveTo>
                                          <a:pt x="0" y="0"/>
                                        </a:moveTo>
                                        <a:lnTo>
                                          <a:pt x="0" y="0"/>
                                        </a:lnTo>
                                      </a:path>
                                    </a:pathLst>
                                  </a:custGeom>
                                  <a:noFill/>
                                  <a:ln cap="flat" cmpd="sng" w="12700">
                                    <a:solidFill>
                                      <a:srgbClr val="BEBEBE"/>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1" distB="0" distT="0" distL="114300" distR="114300" hidden="0" layoutInCell="1" locked="0" relativeHeight="0" simplePos="0">
                <wp:simplePos x="0" y="0"/>
                <wp:positionH relativeFrom="column">
                  <wp:posOffset>6451600</wp:posOffset>
                </wp:positionH>
                <wp:positionV relativeFrom="paragraph">
                  <wp:posOffset>-101599</wp:posOffset>
                </wp:positionV>
                <wp:extent cx="517906" cy="396240"/>
                <wp:effectExtent b="0" l="0" r="0" t="0"/>
                <wp:wrapNone/>
                <wp:docPr id="1"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517906" cy="396240"/>
                        </a:xfrm>
                        <a:prstGeom prst="rect"/>
                        <a:ln/>
                      </pic:spPr>
                    </pic:pic>
                  </a:graphicData>
                </a:graphic>
              </wp:anchor>
            </w:drawing>
          </mc:Fallback>
        </mc:AlternateContent>
      </w:r>
    </w:p>
    <w:p w:rsidR="00000000" w:rsidDel="00000000" w:rsidP="00000000" w:rsidRDefault="00000000" w:rsidRPr="00000000" w14:paraId="00000151">
      <w:pPr>
        <w:spacing w:line="200" w:lineRule="auto"/>
        <w:jc w:val="left"/>
        <w:rPr>
          <w:sz w:val="20"/>
          <w:szCs w:val="20"/>
        </w:rPr>
      </w:pPr>
      <w:r w:rsidDel="00000000" w:rsidR="00000000" w:rsidRPr="00000000">
        <w:rPr>
          <w:rtl w:val="0"/>
        </w:rPr>
        <w:tab/>
        <w:tab/>
        <w:tab/>
        <w:tab/>
        <w:tab/>
        <w:tab/>
        <w:tab/>
        <w:tab/>
        <w:tab/>
        <w:tab/>
        <w:tab/>
        <w:tab/>
        <w:tab/>
        <w:t xml:space="preserve">X</w:t>
      </w:r>
      <w:r w:rsidDel="00000000" w:rsidR="00000000" w:rsidRPr="00000000">
        <w:rPr>
          <w:rtl w:val="0"/>
        </w:rPr>
      </w:r>
    </w:p>
    <w:p w:rsidR="00000000" w:rsidDel="00000000" w:rsidP="00000000" w:rsidRDefault="00000000" w:rsidRPr="00000000" w14:paraId="00000152">
      <w:pPr>
        <w:spacing w:before="3" w:line="280" w:lineRule="auto"/>
        <w:jc w:val="left"/>
        <w:rPr>
          <w:sz w:val="28"/>
          <w:szCs w:val="28"/>
        </w:rPr>
      </w:pPr>
      <w:r w:rsidDel="00000000" w:rsidR="00000000" w:rsidRPr="00000000">
        <w:rPr>
          <w:rtl w:val="0"/>
        </w:rPr>
      </w:r>
    </w:p>
    <w:p w:rsidR="00000000" w:rsidDel="00000000" w:rsidP="00000000" w:rsidRDefault="00000000" w:rsidRPr="00000000" w14:paraId="00000153">
      <w:pPr>
        <w:spacing w:before="44" w:lineRule="auto"/>
        <w:ind w:left="117" w:firstLine="0"/>
        <w:jc w:val="left"/>
        <w:rPr>
          <w:rFonts w:ascii="Arial" w:cs="Arial" w:eastAsia="Arial" w:hAnsi="Arial"/>
          <w:sz w:val="12"/>
          <w:szCs w:val="12"/>
        </w:rPr>
        <w:sectPr>
          <w:pgSz w:h="16840" w:w="11920" w:orient="portrait"/>
          <w:pgMar w:bottom="280" w:top="1220" w:left="520" w:right="420" w:header="360" w:footer="360"/>
          <w:pgNumType w:start="1"/>
        </w:sectPr>
      </w:pPr>
      <w:r w:rsidDel="00000000" w:rsidR="00000000" w:rsidRPr="00000000">
        <w:rPr>
          <w:rFonts w:ascii="Arial" w:cs="Arial" w:eastAsia="Arial" w:hAnsi="Arial"/>
          <w:sz w:val="12"/>
          <w:szCs w:val="12"/>
          <w:rtl w:val="0"/>
        </w:rPr>
        <w:t xml:space="preserve">Lexis RefCheck Consent &amp; Indemnity Form  I Pg 1</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177800</wp:posOffset>
                </wp:positionH>
                <wp:positionV relativeFrom="paragraph">
                  <wp:posOffset>-63499</wp:posOffset>
                </wp:positionV>
                <wp:extent cx="6751828" cy="12700"/>
                <wp:effectExtent b="0" l="0" r="0" t="0"/>
                <wp:wrapNone/>
                <wp:docPr id="5" name=""/>
                <a:graphic>
                  <a:graphicData uri="http://schemas.microsoft.com/office/word/2010/wordprocessingGroup">
                    <wpg:wgp>
                      <wpg:cNvGrpSpPr/>
                      <wpg:grpSpPr>
                        <a:xfrm>
                          <a:off x="2300275" y="3773900"/>
                          <a:ext cx="6751828" cy="12700"/>
                          <a:chOff x="2300275" y="3773900"/>
                          <a:chExt cx="6751850" cy="12200"/>
                        </a:xfrm>
                      </wpg:grpSpPr>
                      <wpg:grpSp>
                        <wpg:cNvGrpSpPr/>
                        <wpg:grpSpPr>
                          <a:xfrm>
                            <a:off x="2300286" y="3780000"/>
                            <a:ext cx="6751828" cy="0"/>
                            <a:chOff x="0" y="0"/>
                            <a:chExt cx="6751828" cy="0"/>
                          </a:xfrm>
                        </wpg:grpSpPr>
                        <wps:wsp>
                          <wps:cNvSpPr/>
                          <wps:cNvPr id="3" name="Shape 3"/>
                          <wps:spPr>
                            <a:xfrm>
                              <a:off x="0" y="0"/>
                              <a:ext cx="6751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6751828" cy="0"/>
                            </a:xfrm>
                            <a:custGeom>
                              <a:rect b="b" l="l" r="r" t="t"/>
                              <a:pathLst>
                                <a:path extrusionOk="0" h="1" w="6751828">
                                  <a:moveTo>
                                    <a:pt x="0" y="0"/>
                                  </a:moveTo>
                                  <a:lnTo>
                                    <a:pt x="6751828" y="0"/>
                                  </a:lnTo>
                                </a:path>
                              </a:pathLst>
                            </a:custGeom>
                            <a:noFill/>
                            <a:ln cap="flat" cmpd="sng" w="1217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177800</wp:posOffset>
                </wp:positionH>
                <wp:positionV relativeFrom="paragraph">
                  <wp:posOffset>-63499</wp:posOffset>
                </wp:positionV>
                <wp:extent cx="6751828" cy="12700"/>
                <wp:effectExtent b="0" l="0" r="0" t="0"/>
                <wp:wrapNone/>
                <wp:docPr id="5"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6751828" cy="12700"/>
                        </a:xfrm>
                        <a:prstGeom prst="rect"/>
                        <a:ln/>
                      </pic:spPr>
                    </pic:pic>
                  </a:graphicData>
                </a:graphic>
              </wp:anchor>
            </w:drawing>
          </mc:Fallback>
        </mc:AlternateContent>
      </w:r>
    </w:p>
    <w:p w:rsidR="00000000" w:rsidDel="00000000" w:rsidP="00000000" w:rsidRDefault="00000000" w:rsidRPr="00000000" w14:paraId="00000154">
      <w:pPr>
        <w:spacing w:before="83" w:line="120" w:lineRule="auto"/>
        <w:ind w:right="120"/>
        <w:jc w:val="right"/>
        <w:rPr>
          <w:rFonts w:ascii="Arial" w:cs="Arial" w:eastAsia="Arial" w:hAnsi="Arial"/>
          <w:sz w:val="12"/>
          <w:szCs w:val="12"/>
        </w:rPr>
      </w:pPr>
      <w:r w:rsidDel="00000000" w:rsidR="00000000" w:rsidRPr="00000000">
        <w:rPr>
          <w:rFonts w:ascii="Arial" w:cs="Arial" w:eastAsia="Arial" w:hAnsi="Arial"/>
          <w:sz w:val="12"/>
          <w:szCs w:val="12"/>
          <w:rtl w:val="0"/>
        </w:rPr>
        <w:t xml:space="preserve">Lexis RefCheck Consent &amp; Indemnity Form  I Pg 2</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190500</wp:posOffset>
                </wp:positionH>
                <wp:positionV relativeFrom="paragraph">
                  <wp:posOffset>215900</wp:posOffset>
                </wp:positionV>
                <wp:extent cx="6751828" cy="12700"/>
                <wp:effectExtent b="0" l="0" r="0" t="0"/>
                <wp:wrapNone/>
                <wp:docPr id="3" name=""/>
                <a:graphic>
                  <a:graphicData uri="http://schemas.microsoft.com/office/word/2010/wordprocessingGroup">
                    <wpg:wgp>
                      <wpg:cNvGrpSpPr/>
                      <wpg:grpSpPr>
                        <a:xfrm>
                          <a:off x="2287575" y="3773900"/>
                          <a:ext cx="6751828" cy="12700"/>
                          <a:chOff x="2287575" y="3773900"/>
                          <a:chExt cx="6751850" cy="12200"/>
                        </a:xfrm>
                      </wpg:grpSpPr>
                      <wpg:grpSp>
                        <wpg:cNvGrpSpPr/>
                        <wpg:grpSpPr>
                          <a:xfrm>
                            <a:off x="2287586" y="3780000"/>
                            <a:ext cx="6751828" cy="0"/>
                            <a:chOff x="0" y="0"/>
                            <a:chExt cx="6751828" cy="0"/>
                          </a:xfrm>
                        </wpg:grpSpPr>
                        <wps:wsp>
                          <wps:cNvSpPr/>
                          <wps:cNvPr id="3" name="Shape 3"/>
                          <wps:spPr>
                            <a:xfrm>
                              <a:off x="0" y="0"/>
                              <a:ext cx="67518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6751828" cy="0"/>
                            </a:xfrm>
                            <a:custGeom>
                              <a:rect b="b" l="l" r="r" t="t"/>
                              <a:pathLst>
                                <a:path extrusionOk="0" h="1" w="6751828">
                                  <a:moveTo>
                                    <a:pt x="0" y="0"/>
                                  </a:moveTo>
                                  <a:lnTo>
                                    <a:pt x="6751828" y="0"/>
                                  </a:lnTo>
                                </a:path>
                              </a:pathLst>
                            </a:custGeom>
                            <a:noFill/>
                            <a:ln cap="flat" cmpd="sng" w="1217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190500</wp:posOffset>
                </wp:positionH>
                <wp:positionV relativeFrom="paragraph">
                  <wp:posOffset>215900</wp:posOffset>
                </wp:positionV>
                <wp:extent cx="6751828" cy="12700"/>
                <wp:effectExtent b="0" l="0" r="0" t="0"/>
                <wp:wrapNone/>
                <wp:docPr id="3"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6751828" cy="12700"/>
                        </a:xfrm>
                        <a:prstGeom prst="rect"/>
                        <a:ln/>
                      </pic:spPr>
                    </pic:pic>
                  </a:graphicData>
                </a:graphic>
              </wp:anchor>
            </w:drawing>
          </mc:Fallback>
        </mc:AlternateContent>
      </w:r>
    </w:p>
    <w:p w:rsidR="00000000" w:rsidDel="00000000" w:rsidP="00000000" w:rsidRDefault="00000000" w:rsidRPr="00000000" w14:paraId="00000155">
      <w:pPr>
        <w:spacing w:before="11" w:line="240" w:lineRule="auto"/>
        <w:jc w:val="left"/>
        <w:rPr>
          <w:sz w:val="24"/>
          <w:szCs w:val="24"/>
        </w:rPr>
      </w:pPr>
      <w:r w:rsidDel="00000000" w:rsidR="00000000" w:rsidRPr="00000000">
        <w:rPr>
          <w:rtl w:val="0"/>
        </w:rPr>
      </w:r>
    </w:p>
    <w:tbl>
      <w:tblPr>
        <w:tblStyle w:val="Table3"/>
        <w:tblW w:w="10849.0" w:type="dxa"/>
        <w:jc w:val="left"/>
        <w:tblInd w:w="91.0" w:type="dxa"/>
        <w:tblLayout w:type="fixed"/>
        <w:tblLook w:val="0000"/>
      </w:tblPr>
      <w:tblGrid>
        <w:gridCol w:w="10691"/>
        <w:gridCol w:w="52.666666666666664"/>
        <w:gridCol w:w="52.666666666666664"/>
        <w:gridCol w:w="52.666666666666664"/>
        <w:tblGridChange w:id="0">
          <w:tblGrid>
            <w:gridCol w:w="10691"/>
            <w:gridCol w:w="52.666666666666664"/>
            <w:gridCol w:w="52.666666666666664"/>
            <w:gridCol w:w="52.666666666666664"/>
          </w:tblGrid>
        </w:tblGridChange>
      </w:tblGrid>
      <w:tr>
        <w:trPr>
          <w:cantSplit w:val="0"/>
          <w:trHeight w:val="392" w:hRule="atLeast"/>
          <w:tblHeader w:val="0"/>
        </w:trPr>
        <w:tc>
          <w:tcPr>
            <w:gridSpan w:val="4"/>
            <w:tcBorders>
              <w:top w:color="bebebe" w:space="0" w:sz="8" w:val="single"/>
              <w:left w:color="bebebe" w:space="0" w:sz="8" w:val="single"/>
              <w:bottom w:color="bebebe" w:space="0" w:sz="8" w:val="single"/>
              <w:right w:color="bebebe" w:space="0" w:sz="8" w:val="single"/>
            </w:tcBorders>
            <w:shd w:fill="7e7e7e" w:val="clear"/>
          </w:tcPr>
          <w:p w:rsidR="00000000" w:rsidDel="00000000" w:rsidP="00000000" w:rsidRDefault="00000000" w:rsidRPr="00000000" w14:paraId="00000156">
            <w:pPr>
              <w:spacing w:before="80" w:lineRule="auto"/>
              <w:ind w:left="134" w:firstLine="0"/>
              <w:jc w:val="left"/>
              <w:rPr>
                <w:rFonts w:ascii="Arial" w:cs="Arial" w:eastAsia="Arial" w:hAnsi="Arial"/>
                <w:sz w:val="18"/>
                <w:szCs w:val="18"/>
              </w:rPr>
            </w:pPr>
            <w:r w:rsidDel="00000000" w:rsidR="00000000" w:rsidRPr="00000000">
              <w:rPr>
                <w:rFonts w:ascii="Arial" w:cs="Arial" w:eastAsia="Arial" w:hAnsi="Arial"/>
                <w:color w:val="ffffff"/>
                <w:sz w:val="18"/>
                <w:szCs w:val="18"/>
                <w:rtl w:val="0"/>
              </w:rPr>
              <w:t xml:space="preserve">CONSENT TO PROCESS PERSONAL INFORMATION</w:t>
            </w:r>
            <w:r w:rsidDel="00000000" w:rsidR="00000000" w:rsidRPr="00000000">
              <w:rPr>
                <w:rtl w:val="0"/>
              </w:rPr>
            </w:r>
          </w:p>
        </w:tc>
      </w:tr>
      <w:tr>
        <w:trPr>
          <w:cantSplit w:val="0"/>
          <w:trHeight w:val="10259" w:hRule="atLeast"/>
          <w:tblHeader w:val="0"/>
        </w:trPr>
        <w:tc>
          <w:tcPr>
            <w:gridSpan w:val="4"/>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15A">
            <w:pPr>
              <w:spacing w:before="78" w:lineRule="auto"/>
              <w:ind w:left="134"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I hereby:</w:t>
            </w:r>
          </w:p>
          <w:p w:rsidR="00000000" w:rsidDel="00000000" w:rsidP="00000000" w:rsidRDefault="00000000" w:rsidRPr="00000000" w14:paraId="0000015B">
            <w:pPr>
              <w:tabs>
                <w:tab w:val="left" w:leader="none" w:pos="400"/>
              </w:tabs>
              <w:spacing w:before="37" w:line="288" w:lineRule="auto"/>
              <w:ind w:left="405" w:right="102" w:hanging="271"/>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w:t>
              <w:tab/>
              <w:t xml:space="preserve">consent to the Company, its duly authorised agent, LexisNexis Risk Management (LNRM) and its data providers to process my personal information and conduct background verification checks including but not limited to; credit, criminal, qualifications, employment references, fraud prevention, ID verification, FAIS comprehensive, professional associations, driver’s licence and social media;</w:t>
            </w:r>
          </w:p>
          <w:p w:rsidR="00000000" w:rsidDel="00000000" w:rsidP="00000000" w:rsidRDefault="00000000" w:rsidRPr="00000000" w14:paraId="0000015C">
            <w:pPr>
              <w:spacing w:before="1" w:lineRule="auto"/>
              <w:ind w:left="134"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understand that all personal information is disclosed in confidence and will be kept confidential in a secure manner by the Company and</w:t>
            </w:r>
          </w:p>
          <w:p w:rsidR="00000000" w:rsidDel="00000000" w:rsidP="00000000" w:rsidRDefault="00000000" w:rsidRPr="00000000" w14:paraId="0000015D">
            <w:pPr>
              <w:spacing w:before="37" w:lineRule="auto"/>
              <w:ind w:left="405"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LNRM;</w:t>
            </w:r>
          </w:p>
          <w:p w:rsidR="00000000" w:rsidDel="00000000" w:rsidP="00000000" w:rsidRDefault="00000000" w:rsidRPr="00000000" w14:paraId="0000015E">
            <w:pPr>
              <w:tabs>
                <w:tab w:val="left" w:leader="none" w:pos="400"/>
              </w:tabs>
              <w:spacing w:before="37" w:line="288" w:lineRule="auto"/>
              <w:ind w:left="405" w:right="107" w:hanging="271"/>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w:t>
              <w:tab/>
              <w:t xml:space="preserve">authorise the communication of the results of the background checks to the Company and LNRM who, in turn, will keep a copy on record, as per company policy;</w:t>
            </w:r>
          </w:p>
          <w:p w:rsidR="00000000" w:rsidDel="00000000" w:rsidP="00000000" w:rsidRDefault="00000000" w:rsidRPr="00000000" w14:paraId="0000015F">
            <w:pPr>
              <w:spacing w:before="1" w:lineRule="auto"/>
              <w:ind w:left="134"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consent to this indemnity form being used from time to time for continued verification purposes for the duration of my engagement with the</w:t>
            </w:r>
          </w:p>
          <w:p w:rsidR="00000000" w:rsidDel="00000000" w:rsidP="00000000" w:rsidRDefault="00000000" w:rsidRPr="00000000" w14:paraId="00000160">
            <w:pPr>
              <w:spacing w:before="37" w:lineRule="auto"/>
              <w:ind w:left="405"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Company;</w:t>
            </w:r>
          </w:p>
          <w:p w:rsidR="00000000" w:rsidDel="00000000" w:rsidP="00000000" w:rsidRDefault="00000000" w:rsidRPr="00000000" w14:paraId="00000161">
            <w:pPr>
              <w:tabs>
                <w:tab w:val="left" w:leader="none" w:pos="400"/>
              </w:tabs>
              <w:spacing w:before="37" w:line="288" w:lineRule="auto"/>
              <w:ind w:left="405" w:right="99" w:hanging="271"/>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w:t>
              <w:tab/>
              <w:t xml:space="preserve">authorize LNRM to receive and store my personal information for current, future or continued verification purposes (whether for the Company or for other legitimate purposes);</w:t>
            </w:r>
          </w:p>
          <w:p w:rsidR="00000000" w:rsidDel="00000000" w:rsidP="00000000" w:rsidRDefault="00000000" w:rsidRPr="00000000" w14:paraId="00000162">
            <w:pPr>
              <w:tabs>
                <w:tab w:val="left" w:leader="none" w:pos="400"/>
              </w:tabs>
              <w:spacing w:before="1" w:line="288" w:lineRule="auto"/>
              <w:ind w:left="405" w:right="103" w:hanging="271"/>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w:t>
              <w:tab/>
              <w:t xml:space="preserve">confirm that I have been informed fully of the purposes of the background checks and that my consent is given voluntarily without coercion and that I may request a copy of this consent form to retain for my own purposes;</w:t>
            </w:r>
          </w:p>
          <w:p w:rsidR="00000000" w:rsidDel="00000000" w:rsidP="00000000" w:rsidRDefault="00000000" w:rsidRPr="00000000" w14:paraId="00000163">
            <w:pPr>
              <w:tabs>
                <w:tab w:val="left" w:leader="none" w:pos="400"/>
              </w:tabs>
              <w:spacing w:before="1" w:line="288" w:lineRule="auto"/>
              <w:ind w:left="405" w:right="103" w:hanging="271"/>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w:t>
              <w:tab/>
              <w:t xml:space="preserve">declare that, to the best of my knowledge and belief, all of the information provided in connection with this application is full and correct and up to date; and</w:t>
            </w:r>
          </w:p>
          <w:p w:rsidR="00000000" w:rsidDel="00000000" w:rsidP="00000000" w:rsidRDefault="00000000" w:rsidRPr="00000000" w14:paraId="00000164">
            <w:pPr>
              <w:tabs>
                <w:tab w:val="left" w:leader="none" w:pos="400"/>
              </w:tabs>
              <w:spacing w:before="1" w:line="288" w:lineRule="auto"/>
              <w:ind w:left="405" w:right="105" w:hanging="271"/>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w:t>
              <w:tab/>
              <w:t xml:space="preserve">undertake to supply any additional information that may be required by LNRM to verify the information given and will inform the Company of any alteration to the information provided.</w:t>
            </w:r>
          </w:p>
          <w:p w:rsidR="00000000" w:rsidDel="00000000" w:rsidP="00000000" w:rsidRDefault="00000000" w:rsidRPr="00000000" w14:paraId="00000165">
            <w:pPr>
              <w:spacing w:before="2" w:line="220" w:lineRule="auto"/>
              <w:jc w:val="left"/>
              <w:rPr>
                <w:sz w:val="22"/>
                <w:szCs w:val="22"/>
              </w:rPr>
            </w:pPr>
            <w:r w:rsidDel="00000000" w:rsidR="00000000" w:rsidRPr="00000000">
              <w:rPr>
                <w:rtl w:val="0"/>
              </w:rPr>
            </w:r>
          </w:p>
          <w:p w:rsidR="00000000" w:rsidDel="00000000" w:rsidP="00000000" w:rsidRDefault="00000000" w:rsidRPr="00000000" w14:paraId="00000166">
            <w:pPr>
              <w:ind w:left="134"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I am aware that:</w:t>
            </w:r>
          </w:p>
          <w:p w:rsidR="00000000" w:rsidDel="00000000" w:rsidP="00000000" w:rsidRDefault="00000000" w:rsidRPr="00000000" w14:paraId="00000167">
            <w:pPr>
              <w:tabs>
                <w:tab w:val="left" w:leader="none" w:pos="400"/>
              </w:tabs>
              <w:spacing w:before="37" w:line="288" w:lineRule="auto"/>
              <w:ind w:left="405" w:right="107" w:hanging="271"/>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w:t>
              <w:tab/>
              <w:t xml:space="preserve">any information furnished to the Company will be disclosed to me upon request and that I may dispute any information in the record as prescribed in the Protection of Personal Information Act 4 of 2013 or the National Credit Act 34 of 2005 (NCA);</w:t>
            </w:r>
          </w:p>
          <w:p w:rsidR="00000000" w:rsidDel="00000000" w:rsidP="00000000" w:rsidRDefault="00000000" w:rsidRPr="00000000" w14:paraId="00000168">
            <w:pPr>
              <w:spacing w:before="1" w:lineRule="auto"/>
              <w:ind w:left="134"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the Company is responsible for verifying the accuracy of information furnished by the South African Police Service;</w:t>
            </w:r>
          </w:p>
          <w:p w:rsidR="00000000" w:rsidDel="00000000" w:rsidP="00000000" w:rsidRDefault="00000000" w:rsidRPr="00000000" w14:paraId="00000169">
            <w:pPr>
              <w:spacing w:before="37" w:lineRule="auto"/>
              <w:ind w:left="134"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where my personal history requires background checks to be carried out in other countries where I have worked, studied or resided, my data</w:t>
            </w:r>
          </w:p>
          <w:p w:rsidR="00000000" w:rsidDel="00000000" w:rsidP="00000000" w:rsidRDefault="00000000" w:rsidRPr="00000000" w14:paraId="0000016A">
            <w:pPr>
              <w:spacing w:before="37" w:lineRule="auto"/>
              <w:ind w:left="405"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may be transferred to and processed in the other countries, where the data protection laws may not be as strict;</w:t>
            </w:r>
          </w:p>
          <w:p w:rsidR="00000000" w:rsidDel="00000000" w:rsidP="00000000" w:rsidRDefault="00000000" w:rsidRPr="00000000" w14:paraId="0000016B">
            <w:pPr>
              <w:tabs>
                <w:tab w:val="left" w:leader="none" w:pos="400"/>
              </w:tabs>
              <w:spacing w:before="37" w:line="288" w:lineRule="auto"/>
              <w:ind w:left="405" w:right="107" w:hanging="271"/>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w:t>
              <w:tab/>
              <w:t xml:space="preserve">in processing my personal information, the Company or LNRM may have access to personal information of mine that is sensitive, including information about criminal behaviour related to the commission of or alleged commission of offences and my credit history;</w:t>
            </w:r>
          </w:p>
          <w:p w:rsidR="00000000" w:rsidDel="00000000" w:rsidP="00000000" w:rsidRDefault="00000000" w:rsidRPr="00000000" w14:paraId="0000016C">
            <w:pPr>
              <w:tabs>
                <w:tab w:val="left" w:leader="none" w:pos="400"/>
              </w:tabs>
              <w:spacing w:before="1" w:line="288" w:lineRule="auto"/>
              <w:ind w:left="405" w:right="105" w:hanging="271"/>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w:t>
              <w:tab/>
              <w:t xml:space="preserve">I have the right to withdraw my consent at any time by informing the Company that I wish to do so by completing the appropriate Withdrawal of Consent Form. I am also entitled to object to the processing of my personal information and to obtain a copy of my personal information at any time;</w:t>
            </w:r>
          </w:p>
          <w:p w:rsidR="00000000" w:rsidDel="00000000" w:rsidP="00000000" w:rsidRDefault="00000000" w:rsidRPr="00000000" w14:paraId="0000016D">
            <w:pPr>
              <w:spacing w:before="1" w:lineRule="auto"/>
              <w:ind w:left="134"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the Company or LNRM may contact me and my referees by telephone, email, or post for the purposes set out above;</w:t>
            </w:r>
          </w:p>
          <w:p w:rsidR="00000000" w:rsidDel="00000000" w:rsidP="00000000" w:rsidRDefault="00000000" w:rsidRPr="00000000" w14:paraId="0000016E">
            <w:pPr>
              <w:spacing w:before="37" w:lineRule="auto"/>
              <w:ind w:left="134"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verification requests form part of the background screening process;</w:t>
            </w:r>
          </w:p>
          <w:p w:rsidR="00000000" w:rsidDel="00000000" w:rsidP="00000000" w:rsidRDefault="00000000" w:rsidRPr="00000000" w14:paraId="0000016F">
            <w:pPr>
              <w:tabs>
                <w:tab w:val="left" w:leader="none" w:pos="400"/>
              </w:tabs>
              <w:spacing w:before="37" w:line="288" w:lineRule="auto"/>
              <w:ind w:left="405" w:right="105" w:hanging="271"/>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w:t>
              <w:tab/>
              <w:t xml:space="preserve">requests for credit information will only be conducted under the regulations of the NCA and data obtained from the Financial Sector Conduct Authority serves only for the purposes of determining the fitness and proprietary as envisaged in the Financial Advisory and Intermediary Services Act 37 of 2002;</w:t>
            </w:r>
          </w:p>
          <w:p w:rsidR="00000000" w:rsidDel="00000000" w:rsidP="00000000" w:rsidRDefault="00000000" w:rsidRPr="00000000" w14:paraId="00000170">
            <w:pPr>
              <w:spacing w:before="1" w:lineRule="auto"/>
              <w:ind w:left="134"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requests for consumer credit information will be provided for the below prescribed purposes only:</w:t>
            </w:r>
          </w:p>
          <w:p w:rsidR="00000000" w:rsidDel="00000000" w:rsidP="00000000" w:rsidRDefault="00000000" w:rsidRPr="00000000" w14:paraId="00000171">
            <w:pPr>
              <w:spacing w:before="37" w:lineRule="auto"/>
              <w:ind w:left="729" w:firstLine="0"/>
              <w:jc w:val="left"/>
              <w:rPr>
                <w:rFonts w:ascii="Arial" w:cs="Arial" w:eastAsia="Arial" w:hAnsi="Arial"/>
                <w:sz w:val="16"/>
                <w:szCs w:val="16"/>
              </w:rPr>
            </w:pPr>
            <w:r w:rsidDel="00000000" w:rsidR="00000000" w:rsidRPr="00000000">
              <w:rPr>
                <w:rFonts w:ascii="Courier New" w:cs="Courier New" w:eastAsia="Courier New" w:hAnsi="Courier New"/>
                <w:sz w:val="16"/>
                <w:szCs w:val="16"/>
                <w:rtl w:val="0"/>
              </w:rPr>
              <w:t xml:space="preserve">o </w:t>
            </w:r>
            <w:r w:rsidDel="00000000" w:rsidR="00000000" w:rsidRPr="00000000">
              <w:rPr>
                <w:rFonts w:ascii="Arial" w:cs="Arial" w:eastAsia="Arial" w:hAnsi="Arial"/>
                <w:sz w:val="16"/>
                <w:szCs w:val="16"/>
                <w:rtl w:val="0"/>
              </w:rPr>
              <w:t xml:space="preserve">considering  me for employment  in  a  position  that  requires  honesty in  dealing  with  cash  and/or  finances  (as  per relevant  job</w:t>
            </w:r>
          </w:p>
          <w:p w:rsidR="00000000" w:rsidDel="00000000" w:rsidP="00000000" w:rsidRDefault="00000000" w:rsidRPr="00000000" w14:paraId="00000172">
            <w:pPr>
              <w:spacing w:before="22" w:lineRule="auto"/>
              <w:ind w:left="998"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description);</w:t>
            </w:r>
          </w:p>
          <w:p w:rsidR="00000000" w:rsidDel="00000000" w:rsidP="00000000" w:rsidRDefault="00000000" w:rsidRPr="00000000" w14:paraId="00000173">
            <w:pPr>
              <w:spacing w:before="37" w:lineRule="auto"/>
              <w:ind w:left="729" w:firstLine="0"/>
              <w:jc w:val="left"/>
              <w:rPr>
                <w:rFonts w:ascii="Arial" w:cs="Arial" w:eastAsia="Arial" w:hAnsi="Arial"/>
                <w:sz w:val="16"/>
                <w:szCs w:val="16"/>
              </w:rPr>
            </w:pPr>
            <w:r w:rsidDel="00000000" w:rsidR="00000000" w:rsidRPr="00000000">
              <w:rPr>
                <w:rFonts w:ascii="Courier New" w:cs="Courier New" w:eastAsia="Courier New" w:hAnsi="Courier New"/>
                <w:sz w:val="16"/>
                <w:szCs w:val="16"/>
                <w:rtl w:val="0"/>
              </w:rPr>
              <w:t xml:space="preserve">o </w:t>
            </w:r>
            <w:r w:rsidDel="00000000" w:rsidR="00000000" w:rsidRPr="00000000">
              <w:rPr>
                <w:rFonts w:ascii="Arial" w:cs="Arial" w:eastAsia="Arial" w:hAnsi="Arial"/>
                <w:sz w:val="16"/>
                <w:szCs w:val="16"/>
                <w:rtl w:val="0"/>
              </w:rPr>
              <w:t xml:space="preserve">fraud detection and fraud prevention services;</w:t>
            </w:r>
          </w:p>
          <w:p w:rsidR="00000000" w:rsidDel="00000000" w:rsidP="00000000" w:rsidRDefault="00000000" w:rsidRPr="00000000" w14:paraId="00000174">
            <w:pPr>
              <w:tabs>
                <w:tab w:val="left" w:leader="none" w:pos="400"/>
              </w:tabs>
              <w:spacing w:before="22" w:line="288" w:lineRule="auto"/>
              <w:ind w:left="405" w:right="106" w:hanging="271"/>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w:t>
              <w:tab/>
              <w:t xml:space="preserve">for the purpose of criminal background checks, my fingerprints will be captured and stored for a reasonable period. Any previously captured fingerprints may be used, where available;</w:t>
            </w:r>
          </w:p>
          <w:p w:rsidR="00000000" w:rsidDel="00000000" w:rsidP="00000000" w:rsidRDefault="00000000" w:rsidRPr="00000000" w14:paraId="00000175">
            <w:pPr>
              <w:tabs>
                <w:tab w:val="left" w:leader="none" w:pos="400"/>
              </w:tabs>
              <w:spacing w:before="1" w:line="288" w:lineRule="auto"/>
              <w:ind w:left="405" w:right="99" w:hanging="271"/>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w:t>
              <w:tab/>
              <w:t xml:space="preserve">the purpose of background screening, including any social media checks, is for consideration of the results by the Company as part of my application and/or my suitability for employment;</w:t>
            </w:r>
          </w:p>
          <w:p w:rsidR="00000000" w:rsidDel="00000000" w:rsidP="00000000" w:rsidRDefault="00000000" w:rsidRPr="00000000" w14:paraId="00000176">
            <w:pPr>
              <w:tabs>
                <w:tab w:val="left" w:leader="none" w:pos="400"/>
              </w:tabs>
              <w:spacing w:before="1" w:line="288" w:lineRule="auto"/>
              <w:ind w:left="405" w:right="108" w:hanging="271"/>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w:t>
              <w:tab/>
              <w:t xml:space="preserve">the social media information that may be covered in the background checks includes all social media accounts of which I am a member or user, and is not limited to the social media information listed on page one.</w:t>
            </w:r>
          </w:p>
        </w:tc>
      </w:tr>
      <w:tr>
        <w:trPr>
          <w:cantSplit w:val="0"/>
          <w:trHeight w:val="392" w:hRule="atLeast"/>
          <w:tblHeader w:val="0"/>
        </w:trPr>
        <w:tc>
          <w:tcPr>
            <w:gridSpan w:val="4"/>
            <w:tcBorders>
              <w:top w:color="bebebe" w:space="0" w:sz="8" w:val="single"/>
              <w:left w:color="bebebe" w:space="0" w:sz="8" w:val="single"/>
              <w:bottom w:color="bebebe" w:space="0" w:sz="8" w:val="single"/>
              <w:right w:color="bebebe" w:space="0" w:sz="8" w:val="single"/>
            </w:tcBorders>
            <w:shd w:fill="7e7e7e" w:val="clear"/>
          </w:tcPr>
          <w:p w:rsidR="00000000" w:rsidDel="00000000" w:rsidP="00000000" w:rsidRDefault="00000000" w:rsidRPr="00000000" w14:paraId="0000017A">
            <w:pPr>
              <w:spacing w:before="82" w:lineRule="auto"/>
              <w:ind w:left="134" w:firstLine="0"/>
              <w:jc w:val="left"/>
              <w:rPr>
                <w:rFonts w:ascii="Arial" w:cs="Arial" w:eastAsia="Arial" w:hAnsi="Arial"/>
                <w:sz w:val="18"/>
                <w:szCs w:val="18"/>
              </w:rPr>
            </w:pPr>
            <w:r w:rsidDel="00000000" w:rsidR="00000000" w:rsidRPr="00000000">
              <w:rPr>
                <w:rFonts w:ascii="Arial" w:cs="Arial" w:eastAsia="Arial" w:hAnsi="Arial"/>
                <w:color w:val="ffffff"/>
                <w:sz w:val="18"/>
                <w:szCs w:val="18"/>
                <w:rtl w:val="0"/>
              </w:rPr>
              <w:t xml:space="preserve">INDEMNITY</w:t>
            </w:r>
            <w:r w:rsidDel="00000000" w:rsidR="00000000" w:rsidRPr="00000000">
              <w:rPr>
                <w:rtl w:val="0"/>
              </w:rPr>
            </w:r>
          </w:p>
        </w:tc>
      </w:tr>
      <w:tr>
        <w:trPr>
          <w:cantSplit w:val="0"/>
          <w:trHeight w:val="1027" w:hRule="atLeast"/>
          <w:tblHeader w:val="0"/>
        </w:trPr>
        <w:tc>
          <w:tcPr>
            <w:gridSpan w:val="4"/>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17E">
            <w:pPr>
              <w:spacing w:before="79" w:line="288" w:lineRule="auto"/>
              <w:ind w:left="134" w:right="105" w:firstLine="0"/>
              <w:jc w:val="both"/>
              <w:rPr>
                <w:rFonts w:ascii="Arial" w:cs="Arial" w:eastAsia="Arial" w:hAnsi="Arial"/>
                <w:sz w:val="16"/>
                <w:szCs w:val="16"/>
              </w:rPr>
            </w:pPr>
            <w:r w:rsidDel="00000000" w:rsidR="00000000" w:rsidRPr="00000000">
              <w:rPr>
                <w:rFonts w:ascii="Arial" w:cs="Arial" w:eastAsia="Arial" w:hAnsi="Arial"/>
                <w:sz w:val="16"/>
                <w:szCs w:val="16"/>
                <w:rtl w:val="0"/>
              </w:rPr>
              <w:t xml:space="preserve">All signatories agree that LNRM, the Company, referees in my CV and/or the data providers shall not incur liability, and no claims will be made for any compensation in respect of any document or information obtained through such inquiries conducted in good faith. Furthermore, LNRM and the Company will not be held liable for relying on any inaccurate, misleading or outdated personal information provided by the data provider/s or the candidate.</w:t>
            </w:r>
          </w:p>
        </w:tc>
      </w:tr>
      <w:tr>
        <w:trPr>
          <w:cantSplit w:val="0"/>
          <w:trHeight w:val="454" w:hRule="atLeast"/>
          <w:tblHeader w:val="0"/>
        </w:trPr>
        <w:tc>
          <w:tcPr>
            <w:tcBorders>
              <w:top w:color="bebebe" w:space="0" w:sz="8" w:val="single"/>
              <w:left w:color="000000" w:space="0" w:sz="0" w:val="nil"/>
              <w:bottom w:color="bebebe" w:space="0" w:sz="8" w:val="single"/>
              <w:right w:color="bebebe" w:space="0" w:sz="8" w:val="single"/>
            </w:tcBorders>
          </w:tcPr>
          <w:p w:rsidR="00000000" w:rsidDel="00000000" w:rsidP="00000000" w:rsidRDefault="00000000" w:rsidRPr="00000000" w14:paraId="00000182">
            <w:pPr>
              <w:spacing w:before="4" w:line="120" w:lineRule="auto"/>
              <w:jc w:val="left"/>
              <w:rPr>
                <w:sz w:val="12"/>
                <w:szCs w:val="12"/>
              </w:rPr>
            </w:pPr>
            <w:r w:rsidDel="00000000" w:rsidR="00000000" w:rsidRPr="00000000">
              <w:rPr>
                <w:rtl w:val="0"/>
              </w:rPr>
            </w:r>
          </w:p>
          <w:p w:rsidR="00000000" w:rsidDel="00000000" w:rsidP="00000000" w:rsidRDefault="00000000" w:rsidRPr="00000000" w14:paraId="00000183">
            <w:pPr>
              <w:ind w:left="144"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Signed at (Place): </w:t>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184">
            <w:pPr>
              <w:rPr/>
            </w:pP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185">
            <w:pPr>
              <w:spacing w:before="4" w:line="120" w:lineRule="auto"/>
              <w:jc w:val="left"/>
              <w:rPr>
                <w:sz w:val="12"/>
                <w:szCs w:val="12"/>
              </w:rPr>
            </w:pPr>
            <w:r w:rsidDel="00000000" w:rsidR="00000000" w:rsidRPr="00000000">
              <w:rPr>
                <w:rtl w:val="0"/>
              </w:rPr>
            </w:r>
          </w:p>
          <w:p w:rsidR="00000000" w:rsidDel="00000000" w:rsidP="00000000" w:rsidRDefault="00000000" w:rsidRPr="00000000" w14:paraId="00000186">
            <w:pPr>
              <w:ind w:left="136"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On DD/MM/YYYY (Date)</w:t>
            </w:r>
          </w:p>
        </w:tc>
        <w:tc>
          <w:tcPr>
            <w:tcBorders>
              <w:top w:color="bebebe" w:space="0" w:sz="8" w:val="single"/>
              <w:left w:color="bebebe" w:space="0" w:sz="8" w:val="single"/>
              <w:bottom w:color="bebebe" w:space="0" w:sz="8" w:val="single"/>
              <w:right w:color="000000" w:space="0" w:sz="0" w:val="nil"/>
            </w:tcBorders>
          </w:tcPr>
          <w:p w:rsidR="00000000" w:rsidDel="00000000" w:rsidP="00000000" w:rsidRDefault="00000000" w:rsidRPr="00000000" w14:paraId="00000187">
            <w:pPr>
              <w:rPr/>
            </w:pPr>
            <w:r w:rsidDel="00000000" w:rsidR="00000000" w:rsidRPr="00000000">
              <w:rPr>
                <w:rtl w:val="0"/>
              </w:rPr>
            </w:r>
          </w:p>
        </w:tc>
      </w:tr>
      <w:tr>
        <w:trPr>
          <w:cantSplit w:val="0"/>
          <w:trHeight w:val="453" w:hRule="atLeast"/>
          <w:tblHeader w:val="0"/>
        </w:trPr>
        <w:tc>
          <w:tcPr>
            <w:tcBorders>
              <w:top w:color="bebebe" w:space="0" w:sz="8" w:val="single"/>
              <w:left w:color="000000" w:space="0" w:sz="0" w:val="nil"/>
              <w:bottom w:color="bebebe" w:space="0" w:sz="8" w:val="single"/>
              <w:right w:color="bebebe" w:space="0" w:sz="8" w:val="single"/>
            </w:tcBorders>
          </w:tcPr>
          <w:p w:rsidR="00000000" w:rsidDel="00000000" w:rsidP="00000000" w:rsidRDefault="00000000" w:rsidRPr="00000000" w14:paraId="00000188">
            <w:pPr>
              <w:spacing w:before="4" w:line="120" w:lineRule="auto"/>
              <w:jc w:val="left"/>
              <w:rPr>
                <w:sz w:val="12"/>
                <w:szCs w:val="12"/>
              </w:rPr>
            </w:pPr>
            <w:r w:rsidDel="00000000" w:rsidR="00000000" w:rsidRPr="00000000">
              <w:rPr>
                <w:rtl w:val="0"/>
              </w:rPr>
            </w:r>
          </w:p>
          <w:p w:rsidR="00000000" w:rsidDel="00000000" w:rsidP="00000000" w:rsidRDefault="00000000" w:rsidRPr="00000000" w14:paraId="00000189">
            <w:pPr>
              <w:ind w:left="144"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Applicant/Guardian Name : Xola Ndaliso</w:t>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18A">
            <w:pPr>
              <w:rPr/>
            </w:pP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18B">
            <w:pPr>
              <w:spacing w:before="4" w:line="120" w:lineRule="auto"/>
              <w:jc w:val="left"/>
              <w:rPr>
                <w:sz w:val="12"/>
                <w:szCs w:val="12"/>
              </w:rPr>
            </w:pPr>
            <w:r w:rsidDel="00000000" w:rsidR="00000000" w:rsidRPr="00000000">
              <w:rPr>
                <w:rtl w:val="0"/>
              </w:rPr>
            </w:r>
          </w:p>
          <w:p w:rsidR="00000000" w:rsidDel="00000000" w:rsidP="00000000" w:rsidRDefault="00000000" w:rsidRPr="00000000" w14:paraId="0000018C">
            <w:pPr>
              <w:ind w:left="136"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Consultant Name</w:t>
            </w:r>
          </w:p>
        </w:tc>
        <w:tc>
          <w:tcPr>
            <w:tcBorders>
              <w:top w:color="bebebe" w:space="0" w:sz="8" w:val="single"/>
              <w:left w:color="bebebe" w:space="0" w:sz="8" w:val="single"/>
              <w:bottom w:color="bebebe" w:space="0" w:sz="8" w:val="single"/>
              <w:right w:color="000000" w:space="0" w:sz="0" w:val="nil"/>
            </w:tcBorders>
          </w:tcPr>
          <w:p w:rsidR="00000000" w:rsidDel="00000000" w:rsidP="00000000" w:rsidRDefault="00000000" w:rsidRPr="00000000" w14:paraId="0000018D">
            <w:pPr>
              <w:rPr/>
            </w:pPr>
            <w:r w:rsidDel="00000000" w:rsidR="00000000" w:rsidRPr="00000000">
              <w:rPr>
                <w:rtl w:val="0"/>
              </w:rPr>
            </w:r>
          </w:p>
        </w:tc>
      </w:tr>
      <w:tr>
        <w:trPr>
          <w:cantSplit w:val="0"/>
          <w:trHeight w:val="448" w:hRule="atLeast"/>
          <w:tblHeader w:val="0"/>
        </w:trPr>
        <w:tc>
          <w:tcPr>
            <w:tcBorders>
              <w:top w:color="bebebe" w:space="0" w:sz="8" w:val="single"/>
              <w:left w:color="000000" w:space="0" w:sz="0" w:val="nil"/>
              <w:bottom w:color="bebebe" w:space="0" w:sz="8" w:val="single"/>
              <w:right w:color="bebebe" w:space="0" w:sz="8" w:val="single"/>
            </w:tcBorders>
          </w:tcPr>
          <w:p w:rsidR="00000000" w:rsidDel="00000000" w:rsidP="00000000" w:rsidRDefault="00000000" w:rsidRPr="00000000" w14:paraId="0000018E">
            <w:pPr>
              <w:spacing w:before="4" w:line="120" w:lineRule="auto"/>
              <w:jc w:val="left"/>
              <w:rPr>
                <w:sz w:val="12"/>
                <w:szCs w:val="12"/>
              </w:rPr>
            </w:pPr>
            <w:r w:rsidDel="00000000" w:rsidR="00000000" w:rsidRPr="00000000">
              <w:rPr>
                <w:rtl w:val="0"/>
              </w:rPr>
            </w:r>
          </w:p>
          <w:p w:rsidR="00000000" w:rsidDel="00000000" w:rsidP="00000000" w:rsidRDefault="00000000" w:rsidRPr="00000000" w14:paraId="0000018F">
            <w:pPr>
              <w:ind w:left="144"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Applicant/Guardian Signature : X.N</w:t>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190">
            <w:pPr>
              <w:rPr/>
            </w:pPr>
            <w:r w:rsidDel="00000000" w:rsidR="00000000" w:rsidRPr="00000000">
              <w:rPr>
                <w:rtl w:val="0"/>
              </w:rPr>
            </w:r>
          </w:p>
        </w:tc>
        <w:tc>
          <w:tcPr>
            <w:tcBorders>
              <w:top w:color="bebebe" w:space="0" w:sz="8" w:val="single"/>
              <w:left w:color="bebebe" w:space="0" w:sz="8" w:val="single"/>
              <w:bottom w:color="bebebe" w:space="0" w:sz="8" w:val="single"/>
              <w:right w:color="bebebe" w:space="0" w:sz="8" w:val="single"/>
            </w:tcBorders>
          </w:tcPr>
          <w:p w:rsidR="00000000" w:rsidDel="00000000" w:rsidP="00000000" w:rsidRDefault="00000000" w:rsidRPr="00000000" w14:paraId="00000191">
            <w:pPr>
              <w:spacing w:before="4" w:line="120" w:lineRule="auto"/>
              <w:jc w:val="left"/>
              <w:rPr>
                <w:sz w:val="12"/>
                <w:szCs w:val="12"/>
              </w:rPr>
            </w:pPr>
            <w:r w:rsidDel="00000000" w:rsidR="00000000" w:rsidRPr="00000000">
              <w:rPr>
                <w:rtl w:val="0"/>
              </w:rPr>
            </w:r>
          </w:p>
          <w:p w:rsidR="00000000" w:rsidDel="00000000" w:rsidP="00000000" w:rsidRDefault="00000000" w:rsidRPr="00000000" w14:paraId="00000192">
            <w:pPr>
              <w:ind w:left="136"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Consultant Signature</w:t>
            </w:r>
          </w:p>
        </w:tc>
        <w:tc>
          <w:tcPr>
            <w:tcBorders>
              <w:top w:color="bebebe" w:space="0" w:sz="8" w:val="single"/>
              <w:left w:color="bebebe" w:space="0" w:sz="8" w:val="single"/>
              <w:bottom w:color="bebebe" w:space="0" w:sz="8" w:val="single"/>
              <w:right w:color="000000" w:space="0" w:sz="0" w:val="nil"/>
            </w:tcBorders>
          </w:tcPr>
          <w:p w:rsidR="00000000" w:rsidDel="00000000" w:rsidP="00000000" w:rsidRDefault="00000000" w:rsidRPr="00000000" w14:paraId="00000193">
            <w:pPr>
              <w:rPr/>
            </w:pPr>
            <w:r w:rsidDel="00000000" w:rsidR="00000000" w:rsidRPr="00000000">
              <w:rPr>
                <w:rtl w:val="0"/>
              </w:rPr>
            </w:r>
          </w:p>
        </w:tc>
      </w:tr>
    </w:tbl>
    <w:p w:rsidR="00000000" w:rsidDel="00000000" w:rsidP="00000000" w:rsidRDefault="00000000" w:rsidRPr="00000000" w14:paraId="00000194">
      <w:pPr>
        <w:spacing w:line="200" w:lineRule="auto"/>
        <w:jc w:val="left"/>
        <w:rPr>
          <w:sz w:val="20"/>
          <w:szCs w:val="20"/>
        </w:rPr>
      </w:pPr>
      <w:r w:rsidDel="00000000" w:rsidR="00000000" w:rsidRPr="00000000">
        <w:rPr>
          <w:rtl w:val="0"/>
        </w:rPr>
      </w:r>
    </w:p>
    <w:p w:rsidR="00000000" w:rsidDel="00000000" w:rsidP="00000000" w:rsidRDefault="00000000" w:rsidRPr="00000000" w14:paraId="00000195">
      <w:pPr>
        <w:spacing w:line="200" w:lineRule="auto"/>
        <w:jc w:val="left"/>
        <w:rPr>
          <w:sz w:val="20"/>
          <w:szCs w:val="20"/>
        </w:rPr>
      </w:pPr>
      <w:r w:rsidDel="00000000" w:rsidR="00000000" w:rsidRPr="00000000">
        <w:rPr>
          <w:rtl w:val="0"/>
        </w:rPr>
      </w:r>
    </w:p>
    <w:p w:rsidR="00000000" w:rsidDel="00000000" w:rsidP="00000000" w:rsidRDefault="00000000" w:rsidRPr="00000000" w14:paraId="00000196">
      <w:pPr>
        <w:spacing w:before="17" w:line="200" w:lineRule="auto"/>
        <w:jc w:val="left"/>
        <w:rPr>
          <w:sz w:val="20"/>
          <w:szCs w:val="20"/>
        </w:rPr>
      </w:pPr>
      <w:r w:rsidDel="00000000" w:rsidR="00000000" w:rsidRPr="00000000">
        <w:rPr>
          <w:rtl w:val="0"/>
        </w:rPr>
      </w:r>
    </w:p>
    <w:p w:rsidR="00000000" w:rsidDel="00000000" w:rsidP="00000000" w:rsidRDefault="00000000" w:rsidRPr="00000000" w14:paraId="00000197">
      <w:pPr>
        <w:spacing w:before="32" w:lineRule="auto"/>
        <w:ind w:left="6306" w:firstLine="0"/>
        <w:jc w:val="left"/>
        <w:rPr>
          <w:rFonts w:ascii="Arial" w:cs="Arial" w:eastAsia="Arial" w:hAnsi="Arial"/>
          <w:sz w:val="22"/>
          <w:szCs w:val="22"/>
        </w:rPr>
      </w:pPr>
      <w:r w:rsidDel="00000000" w:rsidR="00000000" w:rsidRPr="00000000">
        <w:rPr/>
        <w:pict>
          <v:shape style="position:absolute;margin-left:36.639055118110235pt;margin-top:771.1950393700787pt;width:37.4455pt;height:33.5889pt;mso-position-horizontal-relative:page;mso-position-vertical-relative:page;z-index:-845;mso-position-horizontal:absolute;mso-position-vertical:absolute;" type="#_x0000_t75">
            <v:imagedata r:id="rId4" o:title=""/>
          </v:shape>
        </w:pict>
      </w:r>
      <w:r w:rsidDel="00000000" w:rsidR="00000000" w:rsidRPr="00000000">
        <w:rPr>
          <w:rFonts w:ascii="Arial" w:cs="Arial" w:eastAsia="Arial" w:hAnsi="Arial"/>
          <w:color w:val="e3002b"/>
          <w:sz w:val="22"/>
          <w:szCs w:val="22"/>
          <w:rtl w:val="0"/>
        </w:rPr>
        <w:t xml:space="preserve">0861 005 676          </w:t>
      </w:r>
      <w:r w:rsidDel="00000000" w:rsidR="00000000" w:rsidRPr="00000000">
        <w:rPr/>
        <w:pict>
          <v:shape style="width:125.328pt;height:13.9871pt" type="#_x0000_t75">
            <v:imagedata r:id="rId5" o:title=""/>
          </v:shape>
        </w:pict>
      </w:r>
      <w:r w:rsidDel="00000000" w:rsidR="00000000" w:rsidRPr="00000000">
        <w:rPr>
          <w:rtl w:val="0"/>
        </w:rPr>
      </w:r>
    </w:p>
    <w:p w:rsidR="00000000" w:rsidDel="00000000" w:rsidP="00000000" w:rsidRDefault="00000000" w:rsidRPr="00000000" w14:paraId="00000198">
      <w:pPr>
        <w:spacing w:line="240" w:lineRule="auto"/>
        <w:ind w:left="1092" w:firstLine="0"/>
        <w:jc w:val="left"/>
        <w:rPr>
          <w:rFonts w:ascii="Arial" w:cs="Arial" w:eastAsia="Arial" w:hAnsi="Arial"/>
          <w:sz w:val="18"/>
          <w:szCs w:val="18"/>
        </w:rPr>
      </w:pPr>
      <w:r w:rsidDel="00000000" w:rsidR="00000000" w:rsidRPr="00000000">
        <w:rPr/>
        <w:pict>
          <v:shape style="width:87.7862pt;height:14.9515pt" type="#_x0000_t75">
            <v:imagedata r:id="rId6" o:title=""/>
          </v:shape>
        </w:pict>
      </w:r>
      <w:r w:rsidDel="00000000" w:rsidR="00000000" w:rsidRPr="00000000">
        <w:rPr>
          <w:rFonts w:ascii="Times New Roman" w:cs="Times New Roman" w:eastAsia="Times New Roman" w:hAnsi="Times New Roman"/>
          <w:sz w:val="33.333333333333336"/>
          <w:szCs w:val="33.333333333333336"/>
          <w:vertAlign w:val="superscript"/>
          <w:rtl w:val="0"/>
        </w:rPr>
        <w:t xml:space="preserve">                                        </w:t>
      </w:r>
      <w:r w:rsidDel="00000000" w:rsidR="00000000" w:rsidRPr="00000000">
        <w:rPr>
          <w:rFonts w:ascii="Arial" w:cs="Arial" w:eastAsia="Arial" w:hAnsi="Arial"/>
          <w:sz w:val="30"/>
          <w:szCs w:val="30"/>
          <w:vertAlign w:val="superscript"/>
          <w:rtl w:val="0"/>
        </w:rPr>
        <w:t xml:space="preserve">refcheck</w:t>
      </w:r>
      <w:hyperlink r:id="rId18">
        <w:r w:rsidDel="00000000" w:rsidR="00000000" w:rsidRPr="00000000">
          <w:rPr>
            <w:rFonts w:ascii="Arial" w:cs="Arial" w:eastAsia="Arial" w:hAnsi="Arial"/>
            <w:sz w:val="30"/>
            <w:szCs w:val="30"/>
            <w:vertAlign w:val="superscript"/>
            <w:rtl w:val="0"/>
          </w:rPr>
          <w:t xml:space="preserve">.support@lexisnexis.co.za</w:t>
        </w:r>
      </w:hyperlink>
      <w:r w:rsidDel="00000000" w:rsidR="00000000" w:rsidRPr="00000000">
        <w:rPr>
          <w:rtl w:val="0"/>
        </w:rPr>
      </w:r>
    </w:p>
    <w:p w:rsidR="00000000" w:rsidDel="00000000" w:rsidP="00000000" w:rsidRDefault="00000000" w:rsidRPr="00000000" w14:paraId="00000199">
      <w:pPr>
        <w:spacing w:line="140" w:lineRule="auto"/>
        <w:ind w:left="6048" w:firstLine="0"/>
        <w:jc w:val="left"/>
        <w:rPr>
          <w:rFonts w:ascii="Arial" w:cs="Arial" w:eastAsia="Arial" w:hAnsi="Arial"/>
          <w:sz w:val="18"/>
          <w:szCs w:val="18"/>
        </w:rPr>
      </w:pPr>
      <w:hyperlink r:id="rId19">
        <w:r w:rsidDel="00000000" w:rsidR="00000000" w:rsidRPr="00000000">
          <w:rPr>
            <w:rFonts w:ascii="Arial" w:cs="Arial" w:eastAsia="Arial" w:hAnsi="Arial"/>
            <w:sz w:val="18"/>
            <w:szCs w:val="18"/>
            <w:vertAlign w:val="baseline"/>
            <w:rtl w:val="0"/>
          </w:rPr>
          <w:t xml:space="preserve">www.refcheck.co.za</w:t>
        </w:r>
      </w:hyperlink>
      <w:r w:rsidDel="00000000" w:rsidR="00000000" w:rsidRPr="00000000">
        <w:rPr>
          <w:rFonts w:ascii="Arial" w:cs="Arial" w:eastAsia="Arial" w:hAnsi="Arial"/>
          <w:sz w:val="18"/>
          <w:szCs w:val="18"/>
          <w:vertAlign w:val="baseline"/>
          <w:rtl w:val="0"/>
        </w:rPr>
        <w:t xml:space="preserve">                   </w:t>
      </w:r>
      <w:r w:rsidDel="00000000" w:rsidR="00000000" w:rsidRPr="00000000">
        <w:rPr/>
        <w:pict>
          <v:shape style="width:107.126pt;height:9.02332pt" type="#_x0000_t75">
            <v:imagedata r:id="rId7" o:title=""/>
          </v:shape>
        </w:pic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5143500</wp:posOffset>
                </wp:positionH>
                <wp:positionV relativeFrom="paragraph">
                  <wp:posOffset>-457199</wp:posOffset>
                </wp:positionV>
                <wp:extent cx="12700" cy="662000"/>
                <wp:effectExtent b="0" l="0" r="0" t="0"/>
                <wp:wrapNone/>
                <wp:docPr id="2" name=""/>
                <a:graphic>
                  <a:graphicData uri="http://schemas.microsoft.com/office/word/2010/wordprocessingGroup">
                    <wpg:wgp>
                      <wpg:cNvGrpSpPr/>
                      <wpg:grpSpPr>
                        <a:xfrm>
                          <a:off x="5658725" y="3449000"/>
                          <a:ext cx="12700" cy="662000"/>
                          <a:chOff x="5658725" y="3449000"/>
                          <a:chExt cx="9550" cy="662000"/>
                        </a:xfrm>
                      </wpg:grpSpPr>
                      <wpg:grpSp>
                        <wpg:cNvGrpSpPr/>
                        <wpg:grpSpPr>
                          <a:xfrm>
                            <a:off x="5663500" y="3449000"/>
                            <a:ext cx="0" cy="662000"/>
                            <a:chOff x="0" y="0"/>
                            <a:chExt cx="0" cy="662000"/>
                          </a:xfrm>
                        </wpg:grpSpPr>
                        <wps:wsp>
                          <wps:cNvSpPr/>
                          <wps:cNvPr id="3" name="Shape 3"/>
                          <wps:spPr>
                            <a:xfrm>
                              <a:off x="0" y="0"/>
                              <a:ext cx="0" cy="66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0" cy="662000"/>
                            </a:xfrm>
                            <a:custGeom>
                              <a:rect b="b" l="l" r="r" t="t"/>
                              <a:pathLst>
                                <a:path extrusionOk="0" h="662000" w="1">
                                  <a:moveTo>
                                    <a:pt x="0" y="661365"/>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5143500</wp:posOffset>
                </wp:positionH>
                <wp:positionV relativeFrom="paragraph">
                  <wp:posOffset>-457199</wp:posOffset>
                </wp:positionV>
                <wp:extent cx="12700" cy="662000"/>
                <wp:effectExtent b="0" l="0" r="0" t="0"/>
                <wp:wrapNone/>
                <wp:docPr id="2"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12700" cy="662000"/>
                        </a:xfrm>
                        <a:prstGeom prst="rect"/>
                        <a:ln/>
                      </pic:spPr>
                    </pic:pic>
                  </a:graphicData>
                </a:graphic>
              </wp:anchor>
            </w:drawing>
          </mc:Fallback>
        </mc:AlternateContent>
      </w:r>
    </w:p>
    <w:sectPr>
      <w:type w:val="nextPage"/>
      <w:pgSz w:h="16840" w:w="11920" w:orient="portrait"/>
      <w:pgMar w:bottom="280" w:top="700" w:left="500" w:right="4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Times New Roman"/>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B3490"/>
  </w:style>
  <w:style w:type="paragraph" w:styleId="Heading1">
    <w:name w:val="heading 1"/>
    <w:basedOn w:val="Normal"/>
    <w:next w:val="Normal"/>
    <w:link w:val="Heading1Char"/>
    <w:uiPriority w:val="9"/>
    <w:qFormat w:val="1"/>
    <w:rsid w:val="001B3490"/>
    <w:pPr>
      <w:keepNext w:val="1"/>
      <w:numPr>
        <w:numId w:val="9"/>
      </w:numPr>
      <w:spacing w:after="60" w:before="240"/>
      <w:outlineLvl w:val="0"/>
    </w:pPr>
    <w:rPr>
      <w:rFonts w:asciiTheme="majorHAnsi" w:cstheme="majorBidi" w:eastAsiaTheme="majorEastAsia" w:hAnsiTheme="majorHAnsi"/>
      <w:b w:val="1"/>
      <w:bCs w:val="1"/>
      <w:kern w:val="32"/>
      <w:sz w:val="32"/>
      <w:szCs w:val="32"/>
    </w:rPr>
  </w:style>
  <w:style w:type="paragraph" w:styleId="Heading2">
    <w:name w:val="heading 2"/>
    <w:basedOn w:val="Normal"/>
    <w:next w:val="Normal"/>
    <w:link w:val="Heading2Char"/>
    <w:uiPriority w:val="9"/>
    <w:semiHidden w:val="1"/>
    <w:unhideWhenUsed w:val="1"/>
    <w:qFormat w:val="1"/>
    <w:rsid w:val="001B3490"/>
    <w:pPr>
      <w:keepNext w:val="1"/>
      <w:numPr>
        <w:ilvl w:val="1"/>
        <w:numId w:val="9"/>
      </w:numPr>
      <w:spacing w:after="60" w:before="240"/>
      <w:outlineLvl w:val="1"/>
    </w:pPr>
    <w:rPr>
      <w:rFonts w:asciiTheme="majorHAnsi" w:cstheme="majorBidi" w:eastAsiaTheme="majorEastAsia" w:hAnsiTheme="majorHAnsi"/>
      <w:b w:val="1"/>
      <w:bCs w:val="1"/>
      <w:i w:val="1"/>
      <w:iCs w:val="1"/>
      <w:sz w:val="28"/>
      <w:szCs w:val="28"/>
    </w:rPr>
  </w:style>
  <w:style w:type="paragraph" w:styleId="Heading3">
    <w:name w:val="heading 3"/>
    <w:basedOn w:val="Normal"/>
    <w:next w:val="Normal"/>
    <w:link w:val="Heading3Char"/>
    <w:uiPriority w:val="9"/>
    <w:semiHidden w:val="1"/>
    <w:unhideWhenUsed w:val="1"/>
    <w:qFormat w:val="1"/>
    <w:rsid w:val="001B3490"/>
    <w:pPr>
      <w:keepNext w:val="1"/>
      <w:numPr>
        <w:ilvl w:val="2"/>
        <w:numId w:val="9"/>
      </w:numPr>
      <w:spacing w:after="60" w:before="240"/>
      <w:outlineLvl w:val="2"/>
    </w:pPr>
    <w:rPr>
      <w:rFonts w:asciiTheme="majorHAnsi" w:cstheme="majorBidi" w:eastAsiaTheme="majorEastAsia" w:hAnsiTheme="majorHAnsi"/>
      <w:b w:val="1"/>
      <w:bCs w:val="1"/>
      <w:sz w:val="26"/>
      <w:szCs w:val="26"/>
    </w:rPr>
  </w:style>
  <w:style w:type="paragraph" w:styleId="Heading4">
    <w:name w:val="heading 4"/>
    <w:basedOn w:val="Normal"/>
    <w:next w:val="Normal"/>
    <w:link w:val="Heading4Char"/>
    <w:uiPriority w:val="9"/>
    <w:semiHidden w:val="1"/>
    <w:unhideWhenUsed w:val="1"/>
    <w:qFormat w:val="1"/>
    <w:rsid w:val="001B3490"/>
    <w:pPr>
      <w:keepNext w:val="1"/>
      <w:numPr>
        <w:ilvl w:val="3"/>
        <w:numId w:val="9"/>
      </w:numPr>
      <w:spacing w:after="60" w:before="240"/>
      <w:outlineLvl w:val="3"/>
    </w:pPr>
    <w:rPr>
      <w:rFonts w:asciiTheme="minorHAnsi" w:cstheme="minorBidi" w:eastAsiaTheme="minorEastAsia" w:hAnsiTheme="minorHAnsi"/>
      <w:b w:val="1"/>
      <w:bCs w:val="1"/>
      <w:sz w:val="28"/>
      <w:szCs w:val="28"/>
    </w:rPr>
  </w:style>
  <w:style w:type="paragraph" w:styleId="Heading5">
    <w:name w:val="heading 5"/>
    <w:basedOn w:val="Normal"/>
    <w:next w:val="Normal"/>
    <w:link w:val="Heading5Char"/>
    <w:uiPriority w:val="9"/>
    <w:semiHidden w:val="1"/>
    <w:unhideWhenUsed w:val="1"/>
    <w:qFormat w:val="1"/>
    <w:rsid w:val="001B3490"/>
    <w:pPr>
      <w:numPr>
        <w:ilvl w:val="4"/>
        <w:numId w:val="9"/>
      </w:numPr>
      <w:spacing w:after="60" w:before="240"/>
      <w:outlineLvl w:val="4"/>
    </w:pPr>
    <w:rPr>
      <w:rFonts w:asciiTheme="minorHAnsi" w:cstheme="minorBidi" w:eastAsiaTheme="minorEastAsia" w:hAnsiTheme="minorHAnsi"/>
      <w:b w:val="1"/>
      <w:bCs w:val="1"/>
      <w:i w:val="1"/>
      <w:iCs w:val="1"/>
      <w:sz w:val="26"/>
      <w:szCs w:val="26"/>
    </w:rPr>
  </w:style>
  <w:style w:type="paragraph" w:styleId="Heading6">
    <w:name w:val="heading 6"/>
    <w:basedOn w:val="Normal"/>
    <w:next w:val="Normal"/>
    <w:link w:val="Heading6Char"/>
    <w:qFormat w:val="1"/>
    <w:rsid w:val="001B3490"/>
    <w:pPr>
      <w:numPr>
        <w:ilvl w:val="5"/>
        <w:numId w:val="9"/>
      </w:numPr>
      <w:spacing w:after="60" w:before="240"/>
      <w:outlineLvl w:val="5"/>
    </w:pPr>
    <w:rPr>
      <w:b w:val="1"/>
      <w:bCs w:val="1"/>
      <w:sz w:val="22"/>
      <w:szCs w:val="22"/>
    </w:rPr>
  </w:style>
  <w:style w:type="paragraph" w:styleId="Heading7">
    <w:name w:val="heading 7"/>
    <w:basedOn w:val="Normal"/>
    <w:next w:val="Normal"/>
    <w:link w:val="Heading7Char"/>
    <w:uiPriority w:val="9"/>
    <w:semiHidden w:val="1"/>
    <w:unhideWhenUsed w:val="1"/>
    <w:qFormat w:val="1"/>
    <w:rsid w:val="001B3490"/>
    <w:pPr>
      <w:numPr>
        <w:ilvl w:val="6"/>
        <w:numId w:val="9"/>
      </w:numPr>
      <w:spacing w:after="60" w:before="240"/>
      <w:outlineLvl w:val="6"/>
    </w:pPr>
    <w:rPr>
      <w:rFonts w:asciiTheme="minorHAnsi" w:cstheme="minorBidi" w:eastAsiaTheme="minorEastAsia" w:hAnsiTheme="minorHAnsi"/>
      <w:sz w:val="24"/>
      <w:szCs w:val="24"/>
    </w:rPr>
  </w:style>
  <w:style w:type="paragraph" w:styleId="Heading8">
    <w:name w:val="heading 8"/>
    <w:basedOn w:val="Normal"/>
    <w:next w:val="Normal"/>
    <w:link w:val="Heading8Char"/>
    <w:uiPriority w:val="9"/>
    <w:semiHidden w:val="1"/>
    <w:unhideWhenUsed w:val="1"/>
    <w:qFormat w:val="1"/>
    <w:rsid w:val="001B3490"/>
    <w:pPr>
      <w:numPr>
        <w:ilvl w:val="7"/>
        <w:numId w:val="9"/>
      </w:numPr>
      <w:spacing w:after="60" w:before="240"/>
      <w:outlineLvl w:val="7"/>
    </w:pPr>
    <w:rPr>
      <w:rFonts w:asciiTheme="minorHAnsi" w:cstheme="minorBidi" w:eastAsiaTheme="minorEastAsia" w:hAnsiTheme="minorHAnsi"/>
      <w:i w:val="1"/>
      <w:iCs w:val="1"/>
      <w:sz w:val="24"/>
      <w:szCs w:val="24"/>
    </w:rPr>
  </w:style>
  <w:style w:type="paragraph" w:styleId="Heading9">
    <w:name w:val="heading 9"/>
    <w:basedOn w:val="Normal"/>
    <w:next w:val="Normal"/>
    <w:link w:val="Heading9Char"/>
    <w:uiPriority w:val="9"/>
    <w:semiHidden w:val="1"/>
    <w:unhideWhenUsed w:val="1"/>
    <w:qFormat w:val="1"/>
    <w:rsid w:val="001B3490"/>
    <w:pPr>
      <w:numPr>
        <w:ilvl w:val="8"/>
        <w:numId w:val="9"/>
      </w:numPr>
      <w:spacing w:after="60" w:before="240"/>
      <w:outlineLvl w:val="8"/>
    </w:pPr>
    <w:rPr>
      <w:rFonts w:asciiTheme="majorHAnsi" w:cstheme="majorBidi" w:eastAsiaTheme="majorEastAsia" w:hAnsiTheme="majorHAnsi"/>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B3490"/>
    <w:rPr>
      <w:rFonts w:asciiTheme="majorHAnsi" w:cstheme="majorBidi" w:eastAsiaTheme="majorEastAsia" w:hAnsiTheme="majorHAnsi"/>
      <w:b w:val="1"/>
      <w:bCs w:val="1"/>
      <w:kern w:val="32"/>
      <w:sz w:val="32"/>
      <w:szCs w:val="32"/>
    </w:rPr>
  </w:style>
  <w:style w:type="character" w:styleId="Heading2Char" w:customStyle="1">
    <w:name w:val="Heading 2 Char"/>
    <w:basedOn w:val="DefaultParagraphFont"/>
    <w:link w:val="Heading2"/>
    <w:uiPriority w:val="9"/>
    <w:semiHidden w:val="1"/>
    <w:rsid w:val="001B3490"/>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1B3490"/>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1B3490"/>
    <w:rPr>
      <w:rFonts w:asciiTheme="minorHAnsi" w:cstheme="minorBidi" w:eastAsiaTheme="minorEastAsia" w:hAnsiTheme="minorHAnsi"/>
      <w:b w:val="1"/>
      <w:bCs w:val="1"/>
      <w:sz w:val="28"/>
      <w:szCs w:val="28"/>
    </w:rPr>
  </w:style>
  <w:style w:type="character" w:styleId="Heading5Char" w:customStyle="1">
    <w:name w:val="Heading 5 Char"/>
    <w:basedOn w:val="DefaultParagraphFont"/>
    <w:link w:val="Heading5"/>
    <w:uiPriority w:val="9"/>
    <w:semiHidden w:val="1"/>
    <w:rsid w:val="001B3490"/>
    <w:rPr>
      <w:rFonts w:asciiTheme="minorHAnsi" w:cstheme="minorBidi" w:eastAsiaTheme="minorEastAsia" w:hAnsiTheme="minorHAnsi"/>
      <w:b w:val="1"/>
      <w:bCs w:val="1"/>
      <w:i w:val="1"/>
      <w:iCs w:val="1"/>
      <w:sz w:val="26"/>
      <w:szCs w:val="26"/>
    </w:rPr>
  </w:style>
  <w:style w:type="character" w:styleId="Heading6Char" w:customStyle="1">
    <w:name w:val="Heading 6 Char"/>
    <w:basedOn w:val="DefaultParagraphFont"/>
    <w:link w:val="Heading6"/>
    <w:rsid w:val="001B3490"/>
    <w:rPr>
      <w:b w:val="1"/>
      <w:bCs w:val="1"/>
      <w:sz w:val="22"/>
      <w:szCs w:val="22"/>
    </w:rPr>
  </w:style>
  <w:style w:type="character" w:styleId="Heading7Char" w:customStyle="1">
    <w:name w:val="Heading 7 Char"/>
    <w:basedOn w:val="DefaultParagraphFont"/>
    <w:link w:val="Heading7"/>
    <w:uiPriority w:val="9"/>
    <w:semiHidden w:val="1"/>
    <w:rsid w:val="001B3490"/>
    <w:rPr>
      <w:rFont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val="1"/>
    <w:rsid w:val="001B3490"/>
    <w:rPr>
      <w:rFonts w:asciiTheme="minorHAnsi" w:cstheme="minorBidi" w:eastAsiaTheme="minorEastAsia" w:hAnsiTheme="minorHAnsi"/>
      <w:i w:val="1"/>
      <w:iCs w:val="1"/>
      <w:sz w:val="24"/>
      <w:szCs w:val="24"/>
    </w:rPr>
  </w:style>
  <w:style w:type="character" w:styleId="Heading9Char" w:customStyle="1">
    <w:name w:val="Heading 9 Char"/>
    <w:basedOn w:val="DefaultParagraphFont"/>
    <w:link w:val="Heading9"/>
    <w:uiPriority w:val="9"/>
    <w:semiHidden w:val="1"/>
    <w:rsid w:val="001B3490"/>
    <w:rPr>
      <w:rFonts w:asciiTheme="majorHAnsi" w:cstheme="majorBidi" w:eastAsiaTheme="majorEastAsia" w:hAnsiTheme="majorHAnsi"/>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numbering" Target="numbering.xml"/><Relationship Id="rId10"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styles" Target="styles.xml"/><Relationship Id="rId1" Type="http://schemas.openxmlformats.org/officeDocument/2006/relationships/image" Target="media/image3.png"/><Relationship Id="rId2" Type="http://schemas.openxmlformats.org/officeDocument/2006/relationships/image" Target="media/image5.png"/><Relationship Id="rId3" Type="http://schemas.openxmlformats.org/officeDocument/2006/relationships/image" Target="media/image4.png"/><Relationship Id="rId4" Type="http://schemas.openxmlformats.org/officeDocument/2006/relationships/image" Target="media/image7.png"/><Relationship Id="rId9" Type="http://schemas.openxmlformats.org/officeDocument/2006/relationships/settings" Target="settings.xml"/><Relationship Id="rId15" Type="http://schemas.openxmlformats.org/officeDocument/2006/relationships/image" Target="media/image8.png"/><Relationship Id="rId14"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12.png"/><Relationship Id="rId5" Type="http://schemas.openxmlformats.org/officeDocument/2006/relationships/image" Target="media/image6.png"/><Relationship Id="rId19" Type="http://schemas.openxmlformats.org/officeDocument/2006/relationships/hyperlink" Target="http://www.refcheck.co.za" TargetMode="External"/><Relationship Id="rId6" Type="http://schemas.openxmlformats.org/officeDocument/2006/relationships/image" Target="media/image2.png"/><Relationship Id="rId18" Type="http://schemas.openxmlformats.org/officeDocument/2006/relationships/hyperlink" Target="mailto:support@lexisnexis.co.za" TargetMode="External"/><Relationship Id="rId7" Type="http://schemas.openxmlformats.org/officeDocument/2006/relationships/image" Target="media/image1.png"/><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8"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1Oikil3tJEGOoZtZ7+T1AXaRGw==">CgMxLjA4AHIhMWJDOEtWVTFmVjN5RkVmbnp3QUszWU1OZWxaSjVjamFN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0x010100F45C08ED6CC8D24B84F0661A2E07F5FE</vt:lpwstr>
  </property>
</Properties>
</file>